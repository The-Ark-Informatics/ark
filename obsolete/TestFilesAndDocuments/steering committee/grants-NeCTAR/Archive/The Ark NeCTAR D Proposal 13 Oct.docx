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7C6" w:rsidRDefault="001F27C6" w:rsidP="00A66CD1">
      <w:pPr>
        <w:pStyle w:val="BodyText"/>
      </w:pPr>
      <w:r>
        <w:rPr>
          <w:b/>
          <w:color w:val="365F91"/>
        </w:rPr>
        <w:t>Project:</w:t>
      </w:r>
      <w:r>
        <w:tab/>
      </w:r>
      <w:r>
        <w:tab/>
        <w:t>National eResearch Collaboration Tools and Resources</w:t>
      </w:r>
    </w:p>
    <w:p w:rsidR="001F27C6" w:rsidRDefault="001F27C6" w:rsidP="00A66CD1">
      <w:pPr>
        <w:pStyle w:val="BodyText"/>
      </w:pPr>
      <w:r>
        <w:rPr>
          <w:b/>
          <w:color w:val="365F91"/>
        </w:rPr>
        <w:t>Project #:</w:t>
      </w:r>
      <w:r>
        <w:tab/>
        <w:t>2179</w:t>
      </w:r>
    </w:p>
    <w:p w:rsidR="001F27C6" w:rsidRPr="007E5A4F" w:rsidRDefault="001F27C6" w:rsidP="00A66CD1">
      <w:pPr>
        <w:pStyle w:val="BodyText"/>
        <w:spacing w:before="100" w:after="100"/>
      </w:pPr>
      <w:r>
        <w:rPr>
          <w:b/>
          <w:color w:val="365F91"/>
        </w:rPr>
        <w:t>Contents:</w:t>
      </w:r>
      <w:r>
        <w:tab/>
      </w:r>
      <w:r w:rsidRPr="00AB2580">
        <w:t>Part A</w:t>
      </w:r>
      <w:r w:rsidRPr="00AB2580">
        <w:tab/>
        <w:t>Brief</w:t>
      </w:r>
    </w:p>
    <w:p w:rsidR="001F27C6" w:rsidRPr="00AB2580" w:rsidRDefault="001F27C6" w:rsidP="00A66CD1">
      <w:pPr>
        <w:pStyle w:val="BodyText"/>
        <w:spacing w:before="100" w:after="100"/>
        <w:ind w:left="720" w:firstLine="720"/>
        <w:rPr>
          <w:u w:val="single"/>
        </w:rPr>
      </w:pPr>
      <w:r w:rsidRPr="00AB2580">
        <w:t>Part B</w:t>
      </w:r>
      <w:r w:rsidRPr="00AB2580">
        <w:tab/>
        <w:t>Program Documentation</w:t>
      </w:r>
    </w:p>
    <w:p w:rsidR="001F27C6" w:rsidRPr="00AB2580" w:rsidRDefault="001F27C6" w:rsidP="00A66CD1">
      <w:pPr>
        <w:pStyle w:val="BodyText"/>
        <w:spacing w:before="40" w:after="40"/>
        <w:ind w:left="1440" w:firstLine="720"/>
      </w:pPr>
      <w:r w:rsidRPr="00AB2580">
        <w:t>B1</w:t>
      </w:r>
      <w:r w:rsidRPr="00AB2580">
        <w:tab/>
        <w:t>Virtual Laboratories</w:t>
      </w:r>
    </w:p>
    <w:p w:rsidR="001F27C6" w:rsidRPr="00AB2580" w:rsidRDefault="001F27C6" w:rsidP="00A66CD1">
      <w:pPr>
        <w:pStyle w:val="BodyText"/>
        <w:spacing w:before="40" w:after="40"/>
        <w:ind w:left="1440" w:firstLine="720"/>
      </w:pPr>
      <w:r w:rsidRPr="00AB2580">
        <w:t>B2</w:t>
      </w:r>
      <w:r w:rsidRPr="00AB2580">
        <w:tab/>
        <w:t>eResearch Tools</w:t>
      </w:r>
    </w:p>
    <w:p w:rsidR="001F27C6" w:rsidRPr="00AB2580" w:rsidRDefault="001F27C6" w:rsidP="00A66CD1">
      <w:pPr>
        <w:pStyle w:val="BodyText"/>
        <w:spacing w:before="40" w:after="40"/>
        <w:ind w:left="1440" w:firstLine="720"/>
      </w:pPr>
      <w:r w:rsidRPr="00AB2580">
        <w:t>B3</w:t>
      </w:r>
      <w:r w:rsidRPr="00AB2580">
        <w:tab/>
        <w:t>Research Cloud</w:t>
      </w:r>
    </w:p>
    <w:p w:rsidR="001F27C6" w:rsidRPr="00AB2580" w:rsidRDefault="001F27C6" w:rsidP="00A66CD1">
      <w:pPr>
        <w:pStyle w:val="BodyText"/>
        <w:spacing w:before="40" w:after="40"/>
        <w:ind w:left="1440" w:firstLine="720"/>
      </w:pPr>
      <w:r w:rsidRPr="00AB2580">
        <w:t>B4</w:t>
      </w:r>
      <w:r w:rsidRPr="00AB2580">
        <w:tab/>
        <w:t>National Servers Program</w:t>
      </w:r>
    </w:p>
    <w:p w:rsidR="001F27C6" w:rsidRPr="00AB2580" w:rsidRDefault="001F27C6" w:rsidP="00A66CD1">
      <w:pPr>
        <w:pStyle w:val="BodyText"/>
        <w:spacing w:before="100" w:after="100"/>
        <w:ind w:left="698" w:firstLine="720"/>
      </w:pPr>
      <w:r w:rsidRPr="00AB2580">
        <w:t>Part C</w:t>
      </w:r>
      <w:r w:rsidRPr="00AB2580">
        <w:tab/>
      </w:r>
      <w:r>
        <w:t>Proposed Sub-Contractor Agreement</w:t>
      </w:r>
    </w:p>
    <w:p w:rsidR="001F27C6" w:rsidRDefault="001F27C6"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1F27C6" w:rsidRDefault="001F27C6" w:rsidP="009E7598">
      <w:pPr>
        <w:pStyle w:val="BodyText"/>
        <w:spacing w:before="100" w:after="100"/>
        <w:ind w:left="698" w:firstLine="720"/>
        <w:rPr>
          <w:i/>
        </w:rPr>
      </w:pPr>
      <w:r w:rsidRPr="009E7598">
        <w:rPr>
          <w:i/>
        </w:rPr>
        <w:t>Attachment 1</w:t>
      </w:r>
      <w:r w:rsidRPr="009E7598">
        <w:rPr>
          <w:i/>
        </w:rPr>
        <w:tab/>
        <w:t xml:space="preserve">Research Cloud Specifications </w:t>
      </w:r>
    </w:p>
    <w:p w:rsidR="001F27C6" w:rsidRPr="00492BD0" w:rsidRDefault="001F27C6" w:rsidP="009E7598">
      <w:pPr>
        <w:pStyle w:val="BodyText"/>
        <w:spacing w:before="100" w:after="100"/>
        <w:ind w:left="698" w:firstLine="720"/>
        <w:rPr>
          <w:i/>
        </w:rPr>
      </w:pPr>
      <w:r w:rsidRPr="00492BD0">
        <w:rPr>
          <w:i/>
        </w:rPr>
        <w:t>Attachment 2</w:t>
      </w:r>
      <w:r w:rsidRPr="00492BD0">
        <w:rPr>
          <w:i/>
        </w:rPr>
        <w:tab/>
        <w:t>National Servers Program Specifications</w:t>
      </w:r>
    </w:p>
    <w:p w:rsidR="001F27C6" w:rsidRPr="002A13A4" w:rsidRDefault="001F27C6"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1F27C6" w:rsidRPr="002A13A4" w:rsidRDefault="001F27C6"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1F27C6" w:rsidRDefault="001F27C6"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1F27C6" w:rsidRPr="003608EB" w:rsidTr="000D501F">
        <w:tc>
          <w:tcPr>
            <w:tcW w:w="4360" w:type="dxa"/>
          </w:tcPr>
          <w:p w:rsidR="001F27C6" w:rsidRPr="003608EB" w:rsidRDefault="001F27C6"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1F27C6" w:rsidRPr="00A56816" w:rsidRDefault="001F27C6" w:rsidP="000D501F">
            <w:pPr>
              <w:pStyle w:val="BodyText"/>
              <w:snapToGrid w:val="0"/>
            </w:pPr>
          </w:p>
          <w:p w:rsidR="001F27C6" w:rsidRPr="003608EB" w:rsidRDefault="001F27C6" w:rsidP="000D501F">
            <w:pPr>
              <w:pStyle w:val="NoSpacing"/>
            </w:pPr>
            <w:r w:rsidRPr="003608EB">
              <w:t>ABN 84 002 705 224</w:t>
            </w:r>
          </w:p>
          <w:p w:rsidR="001F27C6" w:rsidRPr="003608EB" w:rsidRDefault="001F27C6" w:rsidP="000D501F">
            <w:pPr>
              <w:pStyle w:val="NoSpacing"/>
            </w:pPr>
            <w:r w:rsidRPr="003608EB">
              <w:t xml:space="preserve">The </w:t>
            </w:r>
            <w:smartTag w:uri="urn:schemas-microsoft-com:office:smarttags" w:element="PlaceType">
              <w:smartTag w:uri="urn:schemas-microsoft-com:office:smarttags" w:element="place">
                <w:r w:rsidRPr="003608EB">
                  <w:t>University</w:t>
                </w:r>
              </w:smartTag>
              <w:r w:rsidRPr="003608EB">
                <w:t xml:space="preserve"> of </w:t>
              </w:r>
              <w:smartTag w:uri="urn:schemas-microsoft-com:office:smarttags" w:element="PlaceName">
                <w:r w:rsidRPr="003608EB">
                  <w:t>Melbourne</w:t>
                </w:r>
              </w:smartTag>
            </w:smartTag>
          </w:p>
          <w:p w:rsidR="001F27C6" w:rsidRPr="003608EB" w:rsidRDefault="001F27C6" w:rsidP="000D501F">
            <w:pPr>
              <w:pStyle w:val="NoSpacing"/>
            </w:pPr>
            <w:smartTag w:uri="urn:schemas-microsoft-com:office:smarttags" w:element="City">
              <w:smartTag w:uri="urn:schemas-microsoft-com:office:smarttags" w:element="place">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1F27C6" w:rsidRPr="003608EB" w:rsidRDefault="001F27C6" w:rsidP="000D501F">
            <w:pPr>
              <w:spacing w:after="40"/>
              <w:rPr>
                <w:b/>
              </w:rPr>
            </w:pPr>
          </w:p>
        </w:tc>
      </w:tr>
      <w:tr w:rsidR="001F27C6" w:rsidRPr="003608EB" w:rsidTr="000D501F">
        <w:tc>
          <w:tcPr>
            <w:tcW w:w="4360" w:type="dxa"/>
          </w:tcPr>
          <w:p w:rsidR="001F27C6" w:rsidRPr="003608EB" w:rsidRDefault="001F27C6"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1F27C6" w:rsidRPr="00A56816" w:rsidRDefault="001F27C6" w:rsidP="000D501F">
            <w:pPr>
              <w:pStyle w:val="BodyText"/>
            </w:pPr>
            <w:r w:rsidRPr="00A56816">
              <w:t>NeCTAR is supported by the Australian Government (the Commonwealth) through the Super Science Initiative and the Education Investment Fund (EIF).</w:t>
            </w:r>
          </w:p>
        </w:tc>
      </w:tr>
    </w:tbl>
    <w:p w:rsidR="001F27C6" w:rsidRDefault="001F27C6" w:rsidP="00A66CD1">
      <w:pPr>
        <w:sectPr w:rsidR="001F27C6"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1F27C6" w:rsidRPr="00DB2D0F" w:rsidRDefault="001F27C6" w:rsidP="00DB2D0F">
      <w:pPr>
        <w:pStyle w:val="BodyText"/>
        <w:sectPr w:rsidR="001F27C6"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1F27C6" w:rsidRDefault="001F27C6" w:rsidP="00A31334">
      <w:pPr>
        <w:pStyle w:val="TOCHeading"/>
      </w:pPr>
      <w:r>
        <w:t>Table of Contents</w:t>
      </w:r>
    </w:p>
    <w:p w:rsidR="001F27C6" w:rsidRDefault="001F27C6">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rPr>
        </w:r>
        <w:r>
          <w:rPr>
            <w:noProof/>
            <w:webHidden/>
          </w:rPr>
          <w:fldChar w:fldCharType="separate"/>
        </w:r>
        <w:r>
          <w:rPr>
            <w:noProof/>
            <w:webHidden/>
          </w:rPr>
          <w:t>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rPr>
        </w:r>
        <w:r>
          <w:rPr>
            <w:noProof/>
            <w:webHidden/>
          </w:rPr>
          <w:fldChar w:fldCharType="separate"/>
        </w:r>
        <w:r>
          <w:rPr>
            <w:noProof/>
            <w:webHidden/>
          </w:rPr>
          <w:t>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rPr>
        </w:r>
        <w:r>
          <w:rPr>
            <w:noProof/>
            <w:webHidden/>
          </w:rPr>
          <w:fldChar w:fldCharType="separate"/>
        </w:r>
        <w:r>
          <w:rPr>
            <w:noProof/>
            <w:webHidden/>
          </w:rPr>
          <w:t>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rPr>
        </w:r>
        <w:r>
          <w:rPr>
            <w:noProof/>
            <w:webHidden/>
          </w:rPr>
          <w:fldChar w:fldCharType="separate"/>
        </w:r>
        <w:r>
          <w:rPr>
            <w:noProof/>
            <w:webHidden/>
          </w:rPr>
          <w:t>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rPr>
        </w:r>
        <w:r>
          <w:rPr>
            <w:noProof/>
            <w:webHidden/>
          </w:rPr>
          <w:fldChar w:fldCharType="separate"/>
        </w:r>
        <w:r>
          <w:rPr>
            <w:noProof/>
            <w:webHidden/>
          </w:rPr>
          <w:t>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rPr>
        </w:r>
        <w:r>
          <w:rPr>
            <w:noProof/>
            <w:webHidden/>
          </w:rPr>
          <w:fldChar w:fldCharType="separate"/>
        </w:r>
        <w:r>
          <w:rPr>
            <w:noProof/>
            <w:webHidden/>
          </w:rPr>
          <w:t>2</w:t>
        </w:r>
        <w:r>
          <w:rPr>
            <w:noProof/>
            <w:webHidden/>
          </w:rPr>
          <w:fldChar w:fldCharType="end"/>
        </w:r>
      </w:hyperlink>
    </w:p>
    <w:p w:rsidR="001F27C6" w:rsidRDefault="001F27C6">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rPr>
        </w:r>
        <w:r>
          <w:rPr>
            <w:noProof/>
            <w:webHidden/>
          </w:rPr>
          <w:fldChar w:fldCharType="separate"/>
        </w:r>
        <w:r>
          <w:rPr>
            <w:noProof/>
            <w:webHidden/>
          </w:rPr>
          <w:t>3</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rPr>
        </w:r>
        <w:r>
          <w:rPr>
            <w:noProof/>
            <w:webHidden/>
          </w:rPr>
          <w:fldChar w:fldCharType="separate"/>
        </w:r>
        <w:r>
          <w:rPr>
            <w:noProof/>
            <w:webHidden/>
          </w:rPr>
          <w:t>3</w:t>
        </w:r>
        <w:r>
          <w:rPr>
            <w:noProof/>
            <w:webHidden/>
          </w:rPr>
          <w:fldChar w:fldCharType="end"/>
        </w:r>
      </w:hyperlink>
    </w:p>
    <w:p w:rsidR="001F27C6" w:rsidRDefault="001F27C6">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rPr>
        </w:r>
        <w:r>
          <w:rPr>
            <w:noProof/>
            <w:webHidden/>
          </w:rPr>
          <w:fldChar w:fldCharType="separate"/>
        </w:r>
        <w:r>
          <w:rPr>
            <w:noProof/>
            <w:webHidden/>
          </w:rPr>
          <w:t>4</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rPr>
        </w:r>
        <w:r>
          <w:rPr>
            <w:noProof/>
            <w:webHidden/>
          </w:rPr>
          <w:fldChar w:fldCharType="separate"/>
        </w:r>
        <w:r>
          <w:rPr>
            <w:noProof/>
            <w:webHidden/>
          </w:rPr>
          <w:t>4</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rPr>
        </w:r>
        <w:r>
          <w:rPr>
            <w:noProof/>
            <w:webHidden/>
          </w:rPr>
          <w:fldChar w:fldCharType="separate"/>
        </w:r>
        <w:r>
          <w:rPr>
            <w:noProof/>
            <w:webHidden/>
          </w:rPr>
          <w:t>4</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rPr>
        </w:r>
        <w:r>
          <w:rPr>
            <w:noProof/>
            <w:webHidden/>
          </w:rPr>
          <w:fldChar w:fldCharType="separate"/>
        </w:r>
        <w:r>
          <w:rPr>
            <w:noProof/>
            <w:webHidden/>
          </w:rPr>
          <w:t>5</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rPr>
        </w:r>
        <w:r>
          <w:rPr>
            <w:noProof/>
            <w:webHidden/>
          </w:rPr>
          <w:fldChar w:fldCharType="separate"/>
        </w:r>
        <w:r>
          <w:rPr>
            <w:noProof/>
            <w:webHidden/>
          </w:rPr>
          <w:t>5</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rPr>
        </w:r>
        <w:r>
          <w:rPr>
            <w:noProof/>
            <w:webHidden/>
          </w:rPr>
          <w:fldChar w:fldCharType="separate"/>
        </w:r>
        <w:r>
          <w:rPr>
            <w:noProof/>
            <w:webHidden/>
          </w:rPr>
          <w:t>5</w:t>
        </w:r>
        <w:r>
          <w:rPr>
            <w:noProof/>
            <w:webHidden/>
          </w:rPr>
          <w:fldChar w:fldCharType="end"/>
        </w:r>
      </w:hyperlink>
    </w:p>
    <w:p w:rsidR="001F27C6" w:rsidRDefault="001F27C6">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rPr>
        </w:r>
        <w:r>
          <w:rPr>
            <w:noProof/>
            <w:webHidden/>
          </w:rPr>
          <w:fldChar w:fldCharType="separate"/>
        </w:r>
        <w:r>
          <w:rPr>
            <w:noProof/>
            <w:webHidden/>
          </w:rPr>
          <w:t>6</w:t>
        </w:r>
        <w:r>
          <w:rPr>
            <w:noProof/>
            <w:webHidden/>
          </w:rPr>
          <w:fldChar w:fldCharType="end"/>
        </w:r>
      </w:hyperlink>
    </w:p>
    <w:p w:rsidR="001F27C6" w:rsidRDefault="001F27C6">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rPr>
        </w:r>
        <w:r>
          <w:rPr>
            <w:noProof/>
            <w:webHidden/>
          </w:rPr>
          <w:fldChar w:fldCharType="separate"/>
        </w:r>
        <w:r>
          <w:rPr>
            <w:noProof/>
            <w:webHidden/>
          </w:rPr>
          <w:t>6</w:t>
        </w:r>
        <w:r>
          <w:rPr>
            <w:noProof/>
            <w:webHidden/>
          </w:rPr>
          <w:fldChar w:fldCharType="end"/>
        </w:r>
      </w:hyperlink>
    </w:p>
    <w:p w:rsidR="001F27C6" w:rsidRDefault="001F27C6">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rPr>
        </w:r>
        <w:r>
          <w:rPr>
            <w:noProof/>
            <w:webHidden/>
          </w:rPr>
          <w:fldChar w:fldCharType="separate"/>
        </w:r>
        <w:r>
          <w:rPr>
            <w:noProof/>
            <w:webHidden/>
          </w:rPr>
          <w:t>18</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rPr>
        </w:r>
        <w:r>
          <w:rPr>
            <w:noProof/>
            <w:webHidden/>
          </w:rPr>
          <w:fldChar w:fldCharType="separate"/>
        </w:r>
        <w:r>
          <w:rPr>
            <w:noProof/>
            <w:webHidden/>
          </w:rPr>
          <w:t>18</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rPr>
        </w:r>
        <w:r>
          <w:rPr>
            <w:noProof/>
            <w:webHidden/>
          </w:rPr>
          <w:fldChar w:fldCharType="separate"/>
        </w:r>
        <w:r>
          <w:rPr>
            <w:noProof/>
            <w:webHidden/>
          </w:rPr>
          <w:t>20</w:t>
        </w:r>
        <w:r>
          <w:rPr>
            <w:noProof/>
            <w:webHidden/>
          </w:rPr>
          <w:fldChar w:fldCharType="end"/>
        </w:r>
      </w:hyperlink>
    </w:p>
    <w:p w:rsidR="001F27C6" w:rsidRDefault="001F27C6">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rPr>
        </w:r>
        <w:r>
          <w:rPr>
            <w:noProof/>
            <w:webHidden/>
          </w:rPr>
          <w:fldChar w:fldCharType="separate"/>
        </w:r>
        <w:r>
          <w:rPr>
            <w:noProof/>
            <w:webHidden/>
          </w:rPr>
          <w:t>21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rPr>
        </w:r>
        <w:r>
          <w:rPr>
            <w:noProof/>
            <w:webHidden/>
          </w:rPr>
          <w:fldChar w:fldCharType="separate"/>
        </w:r>
        <w:r>
          <w:rPr>
            <w:noProof/>
            <w:webHidden/>
          </w:rPr>
          <w:t>21</w:t>
        </w:r>
        <w:r>
          <w:rPr>
            <w:noProof/>
            <w:webHidden/>
          </w:rPr>
          <w:fldChar w:fldCharType="end"/>
        </w:r>
      </w:hyperlink>
    </w:p>
    <w:p w:rsidR="001F27C6" w:rsidRDefault="001F27C6">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rPr>
        </w:r>
        <w:r>
          <w:rPr>
            <w:noProof/>
            <w:webHidden/>
          </w:rPr>
          <w:fldChar w:fldCharType="separate"/>
        </w:r>
        <w:r>
          <w:rPr>
            <w:noProof/>
            <w:webHidden/>
          </w:rPr>
          <w:t>22</w:t>
        </w:r>
        <w:r>
          <w:rPr>
            <w:noProof/>
            <w:webHidden/>
          </w:rPr>
          <w:fldChar w:fldCharType="end"/>
        </w:r>
      </w:hyperlink>
    </w:p>
    <w:p w:rsidR="001F27C6" w:rsidRDefault="001F27C6" w:rsidP="00FC62F6">
      <w:r>
        <w:fldChar w:fldCharType="end"/>
      </w:r>
    </w:p>
    <w:p w:rsidR="001F27C6" w:rsidRPr="002F14F3" w:rsidRDefault="001F27C6" w:rsidP="002F14F3">
      <w:pPr>
        <w:pStyle w:val="BodyText"/>
        <w:sectPr w:rsidR="001F27C6" w:rsidRPr="002F14F3" w:rsidSect="00BC0DFB">
          <w:headerReference w:type="default" r:id="rId13"/>
          <w:pgSz w:w="11906" w:h="16838"/>
          <w:pgMar w:top="1440" w:right="1701" w:bottom="1134" w:left="1701" w:header="709" w:footer="709" w:gutter="0"/>
          <w:pgNumType w:fmt="lowerRoman" w:start="2"/>
          <w:cols w:space="720"/>
          <w:docGrid w:linePitch="360"/>
        </w:sectPr>
      </w:pPr>
    </w:p>
    <w:p w:rsidR="001F27C6" w:rsidRPr="00AB2580" w:rsidRDefault="001F27C6" w:rsidP="00A10F2F">
      <w:pPr>
        <w:pStyle w:val="Heading1"/>
        <w:keepLines w:val="0"/>
        <w:pageBreakBefore/>
        <w:numPr>
          <w:ilvl w:val="0"/>
          <w:numId w:val="18"/>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1F27C6" w:rsidRDefault="001F27C6" w:rsidP="00DB2A22">
      <w:pPr>
        <w:pStyle w:val="Heading2"/>
        <w:numPr>
          <w:ilvl w:val="1"/>
          <w:numId w:val="18"/>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1F27C6" w:rsidTr="00FF2513">
        <w:tc>
          <w:tcPr>
            <w:tcW w:w="0" w:type="auto"/>
            <w:vAlign w:val="center"/>
          </w:tcPr>
          <w:p w:rsidR="001F27C6" w:rsidRPr="00FF2513" w:rsidRDefault="001F27C6"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1F27C6" w:rsidRPr="00FF2513" w:rsidRDefault="001F27C6" w:rsidP="00FF2513">
            <w:pPr>
              <w:spacing w:after="0"/>
              <w:rPr>
                <w:rFonts w:ascii="Arial" w:hAnsi="Arial" w:cs="Arial"/>
                <w:b/>
                <w:sz w:val="20"/>
              </w:rPr>
            </w:pPr>
            <w:hyperlink r:id="rId14" w:history="1">
              <w:r w:rsidRPr="004B2DA2">
                <w:rPr>
                  <w:rStyle w:val="Hyperlink"/>
                </w:rPr>
                <w:t>proposals-rfp-nectar@unimelb.edu.au</w:t>
              </w:r>
            </w:hyperlink>
          </w:p>
        </w:tc>
      </w:tr>
      <w:tr w:rsidR="001F27C6" w:rsidTr="00FF2513">
        <w:tc>
          <w:tcPr>
            <w:tcW w:w="0" w:type="auto"/>
            <w:vAlign w:val="center"/>
          </w:tcPr>
          <w:p w:rsidR="001F27C6" w:rsidRPr="00FF2513" w:rsidRDefault="001F27C6"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1F27C6" w:rsidRPr="00FF2513" w:rsidRDefault="001F27C6" w:rsidP="00FF2513">
            <w:pPr>
              <w:spacing w:after="0"/>
              <w:rPr>
                <w:rFonts w:ascii="Arial" w:hAnsi="Arial" w:cs="Arial"/>
                <w:b/>
                <w:sz w:val="20"/>
              </w:rPr>
            </w:pPr>
            <w:hyperlink r:id="rId15" w:history="1">
              <w:r w:rsidRPr="004B2DA2">
                <w:rPr>
                  <w:rStyle w:val="Hyperlink"/>
                </w:rPr>
                <w:t>questions-rfp-nectar@unimelb.edu.au</w:t>
              </w:r>
            </w:hyperlink>
          </w:p>
        </w:tc>
      </w:tr>
      <w:tr w:rsidR="001F27C6" w:rsidTr="00FF2513">
        <w:tc>
          <w:tcPr>
            <w:tcW w:w="0" w:type="auto"/>
            <w:vAlign w:val="center"/>
          </w:tcPr>
          <w:p w:rsidR="001F27C6" w:rsidRPr="00FF2513" w:rsidRDefault="001F27C6" w:rsidP="00FF2513">
            <w:pPr>
              <w:spacing w:before="0" w:after="0"/>
              <w:rPr>
                <w:rFonts w:ascii="Arial" w:hAnsi="Arial" w:cs="Arial"/>
                <w:b/>
                <w:sz w:val="20"/>
              </w:rPr>
            </w:pPr>
            <w:r w:rsidRPr="00FF2513">
              <w:rPr>
                <w:rFonts w:ascii="Arial" w:hAnsi="Arial" w:cs="Arial"/>
                <w:b/>
                <w:sz w:val="20"/>
              </w:rPr>
              <w:t>General Queries</w:t>
            </w:r>
          </w:p>
          <w:p w:rsidR="001F27C6" w:rsidRPr="00FF2513" w:rsidRDefault="001F27C6" w:rsidP="00FF2513">
            <w:pPr>
              <w:spacing w:before="0" w:after="0"/>
              <w:rPr>
                <w:rFonts w:ascii="Arial" w:hAnsi="Arial" w:cs="Arial"/>
                <w:b/>
                <w:sz w:val="20"/>
              </w:rPr>
            </w:pPr>
            <w:r w:rsidRPr="00FF2513">
              <w:rPr>
                <w:rFonts w:ascii="Arial" w:hAnsi="Arial" w:cs="Arial"/>
                <w:b/>
                <w:sz w:val="20"/>
              </w:rPr>
              <w:t>Questions relating to the RFP</w:t>
            </w:r>
          </w:p>
          <w:p w:rsidR="001F27C6" w:rsidRPr="00FF2513" w:rsidRDefault="001F27C6" w:rsidP="00FF2513">
            <w:pPr>
              <w:spacing w:before="0" w:after="0"/>
              <w:rPr>
                <w:rFonts w:ascii="Arial" w:hAnsi="Arial" w:cs="Arial"/>
                <w:b/>
                <w:sz w:val="20"/>
              </w:rPr>
            </w:pPr>
            <w:r w:rsidRPr="00FF2513">
              <w:rPr>
                <w:rFonts w:ascii="Arial" w:hAnsi="Arial" w:cs="Arial"/>
                <w:b/>
                <w:sz w:val="20"/>
              </w:rPr>
              <w:t>should ONLY be delivered via the</w:t>
            </w:r>
          </w:p>
          <w:p w:rsidR="001F27C6" w:rsidRPr="00FF2513" w:rsidRDefault="001F27C6"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1F27C6" w:rsidRDefault="001F27C6" w:rsidP="00FF2513">
            <w:pPr>
              <w:spacing w:before="0" w:after="0"/>
            </w:pPr>
            <w:r>
              <w:t>The NeCTAR Directorate</w:t>
            </w:r>
          </w:p>
          <w:p w:rsidR="001F27C6" w:rsidRDefault="001F27C6" w:rsidP="00FF2513">
            <w:pPr>
              <w:spacing w:before="0" w:after="0"/>
            </w:pPr>
            <w:r>
              <w:t>Room 3.11, Level 3</w:t>
            </w:r>
          </w:p>
          <w:p w:rsidR="001F27C6" w:rsidRDefault="001F27C6"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1F27C6" w:rsidRDefault="001F27C6"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1F27C6" w:rsidRDefault="001F27C6" w:rsidP="00FF2513">
            <w:pPr>
              <w:spacing w:before="0" w:after="0"/>
            </w:pPr>
            <w:r>
              <w:t xml:space="preserve">Contact: (03) </w:t>
            </w:r>
            <w:r w:rsidRPr="00B72807">
              <w:t>8344 1277</w:t>
            </w:r>
          </w:p>
        </w:tc>
      </w:tr>
    </w:tbl>
    <w:p w:rsidR="001F27C6" w:rsidRDefault="001F27C6" w:rsidP="00A065A0">
      <w:pPr>
        <w:pStyle w:val="Heading2"/>
        <w:numPr>
          <w:ilvl w:val="1"/>
          <w:numId w:val="18"/>
        </w:numPr>
      </w:pPr>
      <w:bookmarkStart w:id="6" w:name="_Toc303782266"/>
      <w:r w:rsidRPr="00AB2580">
        <w:t>RFP Timeline</w:t>
      </w:r>
      <w:bookmarkEnd w:id="6"/>
    </w:p>
    <w:p w:rsidR="001F27C6" w:rsidRDefault="001F27C6"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1F27C6" w:rsidRPr="00AB2580" w:rsidTr="00066DE6">
        <w:trPr>
          <w:trHeight w:val="113"/>
        </w:trPr>
        <w:tc>
          <w:tcPr>
            <w:tcW w:w="2899" w:type="pct"/>
            <w:vAlign w:val="center"/>
          </w:tcPr>
          <w:p w:rsidR="001F27C6" w:rsidRPr="00B4361D" w:rsidRDefault="001F27C6" w:rsidP="0066018B">
            <w:pPr>
              <w:pStyle w:val="NoSpacing"/>
            </w:pPr>
            <w:r w:rsidRPr="00B4361D">
              <w:t>Request For Proposal issued</w:t>
            </w:r>
          </w:p>
        </w:tc>
        <w:tc>
          <w:tcPr>
            <w:tcW w:w="2101" w:type="pct"/>
            <w:vAlign w:val="center"/>
          </w:tcPr>
          <w:p w:rsidR="001F27C6" w:rsidRPr="00B4361D" w:rsidRDefault="001F27C6" w:rsidP="008C69EF">
            <w:pPr>
              <w:pStyle w:val="NoSpacing"/>
            </w:pPr>
            <w:r w:rsidRPr="00B72807">
              <w:t>20</w:t>
            </w:r>
            <w:r w:rsidRPr="00B72807">
              <w:rPr>
                <w:vertAlign w:val="superscript"/>
              </w:rPr>
              <w:t>th</w:t>
            </w:r>
            <w:r w:rsidRPr="00B72807">
              <w:t xml:space="preserve"> </w:t>
            </w:r>
            <w:r w:rsidRPr="00250243">
              <w:t>September 2011</w:t>
            </w:r>
          </w:p>
        </w:tc>
      </w:tr>
      <w:tr w:rsidR="001F27C6" w:rsidRPr="00AB2580" w:rsidTr="00066DE6">
        <w:trPr>
          <w:trHeight w:val="113"/>
        </w:trPr>
        <w:tc>
          <w:tcPr>
            <w:tcW w:w="2899" w:type="pct"/>
            <w:vAlign w:val="center"/>
          </w:tcPr>
          <w:p w:rsidR="001F27C6" w:rsidRPr="00B4361D" w:rsidRDefault="001F27C6" w:rsidP="0066018B">
            <w:pPr>
              <w:pStyle w:val="NoSpacing"/>
            </w:pPr>
            <w:r w:rsidRPr="00B4361D">
              <w:t>Close for queries regarding proposal preparation</w:t>
            </w:r>
          </w:p>
        </w:tc>
        <w:tc>
          <w:tcPr>
            <w:tcW w:w="2101" w:type="pct"/>
            <w:vAlign w:val="center"/>
          </w:tcPr>
          <w:p w:rsidR="001F27C6" w:rsidRPr="00B4361D" w:rsidRDefault="001F27C6" w:rsidP="006E0961">
            <w:pPr>
              <w:pStyle w:val="NoSpacing"/>
            </w:pPr>
            <w:r w:rsidRPr="008C69EF">
              <w:t xml:space="preserve">5 business days before the Closing </w:t>
            </w:r>
            <w:r>
              <w:t>Time</w:t>
            </w:r>
          </w:p>
        </w:tc>
      </w:tr>
      <w:tr w:rsidR="001F27C6" w:rsidRPr="00AB2580" w:rsidTr="00066DE6">
        <w:trPr>
          <w:trHeight w:val="113"/>
        </w:trPr>
        <w:tc>
          <w:tcPr>
            <w:tcW w:w="2899" w:type="pct"/>
            <w:vAlign w:val="center"/>
          </w:tcPr>
          <w:p w:rsidR="001F27C6" w:rsidRPr="00B4361D" w:rsidRDefault="001F27C6"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1F27C6" w:rsidRPr="00B4361D" w:rsidRDefault="001F27C6"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1F27C6" w:rsidRDefault="001F27C6" w:rsidP="000D501F">
      <w:pPr>
        <w:pStyle w:val="Heading2"/>
        <w:numPr>
          <w:ilvl w:val="1"/>
          <w:numId w:val="18"/>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1F27C6" w:rsidRPr="00D12423" w:rsidTr="00FF2513">
        <w:tc>
          <w:tcPr>
            <w:tcW w:w="4597" w:type="pct"/>
            <w:vAlign w:val="center"/>
          </w:tcPr>
          <w:p w:rsidR="001F27C6" w:rsidRPr="00D12423" w:rsidRDefault="001F27C6" w:rsidP="00FF2513">
            <w:pPr>
              <w:pStyle w:val="ListBullet"/>
              <w:numPr>
                <w:ilvl w:val="0"/>
                <w:numId w:val="14"/>
              </w:numPr>
            </w:pPr>
            <w:r w:rsidRPr="00D12423">
              <w:t>Have you registered online at http://www.nectar.org.au?</w:t>
            </w:r>
          </w:p>
        </w:tc>
        <w:tc>
          <w:tcPr>
            <w:tcW w:w="403" w:type="pct"/>
            <w:vAlign w:val="center"/>
          </w:tcPr>
          <w:p w:rsidR="001F27C6" w:rsidRPr="00D12423" w:rsidRDefault="001F27C6" w:rsidP="00FF2513">
            <w:pPr>
              <w:pStyle w:val="ListBullet"/>
              <w:spacing w:after="60"/>
            </w:pPr>
          </w:p>
        </w:tc>
      </w:tr>
      <w:tr w:rsidR="001F27C6" w:rsidRPr="00D12423" w:rsidTr="00FF2513">
        <w:tc>
          <w:tcPr>
            <w:tcW w:w="4597" w:type="pct"/>
            <w:vAlign w:val="center"/>
          </w:tcPr>
          <w:p w:rsidR="001F27C6" w:rsidRPr="00D12423" w:rsidRDefault="001F27C6" w:rsidP="00FF2513">
            <w:pPr>
              <w:pStyle w:val="ListBullet"/>
              <w:numPr>
                <w:ilvl w:val="0"/>
                <w:numId w:val="14"/>
              </w:numPr>
            </w:pPr>
            <w:r w:rsidRPr="00D12423">
              <w:t>Have you read and understood Part A?</w:t>
            </w:r>
          </w:p>
        </w:tc>
        <w:tc>
          <w:tcPr>
            <w:tcW w:w="403" w:type="pct"/>
            <w:vAlign w:val="center"/>
          </w:tcPr>
          <w:p w:rsidR="001F27C6" w:rsidRPr="00D12423" w:rsidRDefault="001F27C6" w:rsidP="00FF2513">
            <w:pPr>
              <w:pStyle w:val="ListBullet"/>
              <w:spacing w:after="60"/>
            </w:pPr>
          </w:p>
        </w:tc>
      </w:tr>
      <w:tr w:rsidR="001F27C6" w:rsidRPr="00D12423" w:rsidTr="00FF2513">
        <w:tc>
          <w:tcPr>
            <w:tcW w:w="4597" w:type="pct"/>
            <w:vAlign w:val="center"/>
          </w:tcPr>
          <w:p w:rsidR="001F27C6" w:rsidRPr="00D12423" w:rsidRDefault="001F27C6" w:rsidP="00FF2513">
            <w:pPr>
              <w:pStyle w:val="ListBullet"/>
              <w:numPr>
                <w:ilvl w:val="0"/>
                <w:numId w:val="14"/>
              </w:numPr>
            </w:pPr>
            <w:r w:rsidRPr="00D12423">
              <w:t>Have you read and understood the relevant project Part B documentation?</w:t>
            </w:r>
          </w:p>
        </w:tc>
        <w:tc>
          <w:tcPr>
            <w:tcW w:w="403" w:type="pct"/>
            <w:vAlign w:val="center"/>
          </w:tcPr>
          <w:p w:rsidR="001F27C6" w:rsidRPr="00D12423" w:rsidRDefault="001F27C6" w:rsidP="00FF2513">
            <w:pPr>
              <w:pStyle w:val="ListBullet"/>
              <w:spacing w:after="60"/>
            </w:pPr>
          </w:p>
        </w:tc>
      </w:tr>
      <w:tr w:rsidR="001F27C6" w:rsidRPr="00D12423" w:rsidTr="00FF2513">
        <w:tc>
          <w:tcPr>
            <w:tcW w:w="4597" w:type="pct"/>
            <w:vAlign w:val="center"/>
          </w:tcPr>
          <w:p w:rsidR="001F27C6" w:rsidRPr="00D12423" w:rsidRDefault="001F27C6" w:rsidP="00FF2513">
            <w:pPr>
              <w:pStyle w:val="ListBullet"/>
              <w:numPr>
                <w:ilvl w:val="0"/>
                <w:numId w:val="14"/>
              </w:numPr>
            </w:pPr>
            <w:r w:rsidRPr="00D12423">
              <w:t>Have you read and understood Part C?</w:t>
            </w:r>
          </w:p>
        </w:tc>
        <w:tc>
          <w:tcPr>
            <w:tcW w:w="403" w:type="pct"/>
            <w:vAlign w:val="center"/>
          </w:tcPr>
          <w:p w:rsidR="001F27C6" w:rsidRPr="00D12423" w:rsidRDefault="001F27C6" w:rsidP="00FF2513">
            <w:pPr>
              <w:pStyle w:val="ListBullet"/>
              <w:spacing w:after="60"/>
            </w:pPr>
          </w:p>
        </w:tc>
      </w:tr>
      <w:tr w:rsidR="001F27C6" w:rsidRPr="00D12423" w:rsidTr="00FF2513">
        <w:tc>
          <w:tcPr>
            <w:tcW w:w="4597" w:type="pct"/>
            <w:vAlign w:val="center"/>
          </w:tcPr>
          <w:p w:rsidR="001F27C6" w:rsidRPr="00D12423" w:rsidRDefault="001F27C6" w:rsidP="00FF2513">
            <w:pPr>
              <w:pStyle w:val="ListBullet"/>
              <w:numPr>
                <w:ilvl w:val="0"/>
                <w:numId w:val="14"/>
              </w:numPr>
            </w:pPr>
            <w:r w:rsidRPr="00D12423">
              <w:t>Have you completed all sections of Part D?</w:t>
            </w:r>
          </w:p>
        </w:tc>
        <w:tc>
          <w:tcPr>
            <w:tcW w:w="403" w:type="pct"/>
            <w:vAlign w:val="center"/>
          </w:tcPr>
          <w:p w:rsidR="001F27C6" w:rsidRPr="00D12423" w:rsidRDefault="001F27C6" w:rsidP="00FF2513">
            <w:pPr>
              <w:pStyle w:val="ListBullet"/>
              <w:spacing w:after="60"/>
            </w:pPr>
          </w:p>
        </w:tc>
      </w:tr>
      <w:tr w:rsidR="001F27C6" w:rsidRPr="00D12423" w:rsidTr="00FF2513">
        <w:tc>
          <w:tcPr>
            <w:tcW w:w="4597" w:type="pct"/>
            <w:vAlign w:val="center"/>
          </w:tcPr>
          <w:p w:rsidR="001F27C6" w:rsidRPr="00D12423" w:rsidRDefault="001F27C6" w:rsidP="00FF2513">
            <w:pPr>
              <w:pStyle w:val="ListBullet"/>
              <w:numPr>
                <w:ilvl w:val="0"/>
                <w:numId w:val="20"/>
              </w:numPr>
              <w:spacing w:after="60"/>
            </w:pPr>
            <w:r w:rsidRPr="00D12423">
              <w:t>Section 2</w:t>
            </w:r>
            <w:r w:rsidRPr="00D12423">
              <w:tab/>
              <w:t>Contact Information</w:t>
            </w:r>
          </w:p>
        </w:tc>
        <w:tc>
          <w:tcPr>
            <w:tcW w:w="403" w:type="pct"/>
            <w:vAlign w:val="center"/>
          </w:tcPr>
          <w:p w:rsidR="001F27C6" w:rsidRPr="00D12423" w:rsidRDefault="001F27C6" w:rsidP="00FF2513">
            <w:pPr>
              <w:pStyle w:val="ListBullet"/>
              <w:spacing w:after="60"/>
              <w:ind w:left="720"/>
            </w:pPr>
          </w:p>
        </w:tc>
      </w:tr>
      <w:tr w:rsidR="001F27C6" w:rsidRPr="00D12423" w:rsidTr="00FF2513">
        <w:tc>
          <w:tcPr>
            <w:tcW w:w="4597" w:type="pct"/>
            <w:vAlign w:val="center"/>
          </w:tcPr>
          <w:p w:rsidR="001F27C6" w:rsidRPr="00D12423" w:rsidRDefault="001F27C6" w:rsidP="00FF2513">
            <w:pPr>
              <w:pStyle w:val="ListBullet"/>
              <w:numPr>
                <w:ilvl w:val="0"/>
                <w:numId w:val="20"/>
              </w:numPr>
              <w:spacing w:after="60"/>
            </w:pPr>
            <w:r w:rsidRPr="00D12423">
              <w:t>Section 3</w:t>
            </w:r>
            <w:r w:rsidRPr="00D12423">
              <w:tab/>
              <w:t>Compliance Statement and Departures</w:t>
            </w:r>
          </w:p>
        </w:tc>
        <w:tc>
          <w:tcPr>
            <w:tcW w:w="403" w:type="pct"/>
            <w:vAlign w:val="center"/>
          </w:tcPr>
          <w:p w:rsidR="001F27C6" w:rsidRPr="00D12423" w:rsidRDefault="001F27C6" w:rsidP="00FF2513">
            <w:pPr>
              <w:pStyle w:val="ListBullet"/>
              <w:spacing w:after="60"/>
              <w:ind w:left="720"/>
            </w:pPr>
          </w:p>
        </w:tc>
      </w:tr>
      <w:tr w:rsidR="001F27C6" w:rsidRPr="00D12423" w:rsidTr="00FF2513">
        <w:tc>
          <w:tcPr>
            <w:tcW w:w="4597" w:type="pct"/>
            <w:vAlign w:val="center"/>
          </w:tcPr>
          <w:p w:rsidR="001F27C6" w:rsidRPr="00D12423" w:rsidRDefault="001F27C6" w:rsidP="00FF2513">
            <w:pPr>
              <w:pStyle w:val="ListBullet"/>
              <w:numPr>
                <w:ilvl w:val="0"/>
                <w:numId w:val="20"/>
              </w:numPr>
              <w:spacing w:after="60"/>
            </w:pPr>
            <w:r w:rsidRPr="00D12423">
              <w:t>Section 4</w:t>
            </w:r>
            <w:r w:rsidRPr="00D12423">
              <w:tab/>
              <w:t>Fields of Research (as appropriate)</w:t>
            </w:r>
          </w:p>
        </w:tc>
        <w:tc>
          <w:tcPr>
            <w:tcW w:w="403" w:type="pct"/>
            <w:vAlign w:val="center"/>
          </w:tcPr>
          <w:p w:rsidR="001F27C6" w:rsidRPr="00D12423" w:rsidRDefault="001F27C6" w:rsidP="00FF2513">
            <w:pPr>
              <w:pStyle w:val="ListBullet"/>
              <w:spacing w:after="60"/>
              <w:ind w:left="720"/>
            </w:pPr>
          </w:p>
        </w:tc>
      </w:tr>
      <w:tr w:rsidR="001F27C6" w:rsidRPr="00D12423" w:rsidTr="00FF2513">
        <w:tc>
          <w:tcPr>
            <w:tcW w:w="4597" w:type="pct"/>
            <w:vAlign w:val="center"/>
          </w:tcPr>
          <w:p w:rsidR="001F27C6" w:rsidRPr="00D12423" w:rsidRDefault="001F27C6" w:rsidP="00FF2513">
            <w:pPr>
              <w:pStyle w:val="ListBullet"/>
              <w:numPr>
                <w:ilvl w:val="0"/>
                <w:numId w:val="20"/>
              </w:numPr>
              <w:spacing w:after="60"/>
            </w:pPr>
            <w:r w:rsidRPr="00D12423">
              <w:t>Section 5</w:t>
            </w:r>
            <w:r w:rsidRPr="00D12423">
              <w:tab/>
              <w:t>Response</w:t>
            </w:r>
            <w:r>
              <w:t>, noting the selection criteria in Section 6</w:t>
            </w:r>
          </w:p>
        </w:tc>
        <w:tc>
          <w:tcPr>
            <w:tcW w:w="403" w:type="pct"/>
            <w:vAlign w:val="center"/>
          </w:tcPr>
          <w:p w:rsidR="001F27C6" w:rsidRPr="00D12423" w:rsidRDefault="001F27C6" w:rsidP="00FF2513">
            <w:pPr>
              <w:pStyle w:val="ListBullet"/>
              <w:spacing w:after="60"/>
              <w:ind w:left="720"/>
            </w:pPr>
          </w:p>
        </w:tc>
      </w:tr>
      <w:tr w:rsidR="001F27C6" w:rsidRPr="00D12423" w:rsidTr="00FF2513">
        <w:tc>
          <w:tcPr>
            <w:tcW w:w="4597" w:type="pct"/>
            <w:vAlign w:val="center"/>
          </w:tcPr>
          <w:p w:rsidR="001F27C6" w:rsidRPr="00D12423" w:rsidRDefault="001F27C6" w:rsidP="00FF2513">
            <w:pPr>
              <w:pStyle w:val="ListBullet"/>
              <w:numPr>
                <w:ilvl w:val="0"/>
                <w:numId w:val="20"/>
              </w:numPr>
              <w:spacing w:after="60"/>
            </w:pPr>
            <w:r w:rsidRPr="00D12423">
              <w:t xml:space="preserve">Section </w:t>
            </w:r>
            <w:r>
              <w:t>7</w:t>
            </w:r>
            <w:r w:rsidRPr="00D12423">
              <w:tab/>
              <w:t>Milestones and Deliverables</w:t>
            </w:r>
          </w:p>
        </w:tc>
        <w:tc>
          <w:tcPr>
            <w:tcW w:w="403" w:type="pct"/>
            <w:vAlign w:val="center"/>
          </w:tcPr>
          <w:p w:rsidR="001F27C6" w:rsidRPr="00D12423" w:rsidRDefault="001F27C6" w:rsidP="00FF2513">
            <w:pPr>
              <w:pStyle w:val="ListBullet"/>
              <w:spacing w:after="60"/>
              <w:ind w:left="720"/>
            </w:pPr>
          </w:p>
        </w:tc>
      </w:tr>
      <w:tr w:rsidR="001F27C6" w:rsidRPr="00D12423" w:rsidTr="00FF2513">
        <w:tc>
          <w:tcPr>
            <w:tcW w:w="4597" w:type="pct"/>
            <w:vAlign w:val="center"/>
          </w:tcPr>
          <w:p w:rsidR="001F27C6" w:rsidRPr="00D12423" w:rsidRDefault="001F27C6" w:rsidP="00FF2513">
            <w:pPr>
              <w:pStyle w:val="ListBullet"/>
              <w:numPr>
                <w:ilvl w:val="0"/>
                <w:numId w:val="14"/>
              </w:numPr>
            </w:pPr>
            <w:r w:rsidRPr="00D12423">
              <w:t>Have you asked any questions you needed to, and received sufficient answers?</w:t>
            </w:r>
          </w:p>
        </w:tc>
        <w:tc>
          <w:tcPr>
            <w:tcW w:w="403" w:type="pct"/>
            <w:vAlign w:val="center"/>
          </w:tcPr>
          <w:p w:rsidR="001F27C6" w:rsidRPr="00D12423" w:rsidRDefault="001F27C6" w:rsidP="00FF2513">
            <w:pPr>
              <w:pStyle w:val="ListBullet"/>
              <w:spacing w:after="60"/>
            </w:pPr>
          </w:p>
        </w:tc>
      </w:tr>
      <w:tr w:rsidR="001F27C6" w:rsidRPr="00BA68BF" w:rsidTr="00FF2513">
        <w:tc>
          <w:tcPr>
            <w:tcW w:w="4597" w:type="pct"/>
            <w:vAlign w:val="center"/>
          </w:tcPr>
          <w:p w:rsidR="001F27C6" w:rsidRPr="00D12423" w:rsidRDefault="001F27C6" w:rsidP="00FF2513">
            <w:pPr>
              <w:pStyle w:val="ListBullet"/>
              <w:numPr>
                <w:ilvl w:val="0"/>
                <w:numId w:val="14"/>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1F27C6" w:rsidRPr="00D12423" w:rsidRDefault="001F27C6" w:rsidP="00FF2513">
            <w:pPr>
              <w:pStyle w:val="ListBullet"/>
              <w:spacing w:after="60"/>
            </w:pPr>
          </w:p>
        </w:tc>
      </w:tr>
    </w:tbl>
    <w:p w:rsidR="001F27C6" w:rsidRDefault="001F27C6" w:rsidP="005B6AB9">
      <w:pPr>
        <w:pStyle w:val="Heading2"/>
        <w:numPr>
          <w:ilvl w:val="1"/>
          <w:numId w:val="18"/>
        </w:numPr>
      </w:pPr>
      <w:bookmarkStart w:id="8" w:name="_Toc303782268"/>
      <w:r>
        <w:t>Submission Instructions</w:t>
      </w:r>
      <w:bookmarkEnd w:id="8"/>
    </w:p>
    <w:p w:rsidR="001F27C6" w:rsidRPr="00AA3278" w:rsidRDefault="001F27C6" w:rsidP="00EE5FB2">
      <w:pPr>
        <w:pStyle w:val="BodyText"/>
      </w:pPr>
      <w:r w:rsidRPr="00AA3278">
        <w:t>Proposals shall be submitted:</w:t>
      </w:r>
    </w:p>
    <w:p w:rsidR="001F27C6" w:rsidRPr="00AA3278" w:rsidRDefault="001F27C6" w:rsidP="00AA3278">
      <w:pPr>
        <w:pStyle w:val="BodyText"/>
        <w:numPr>
          <w:ilvl w:val="0"/>
          <w:numId w:val="22"/>
        </w:numPr>
      </w:pPr>
      <w:r w:rsidRPr="00AA3278">
        <w:t>electronically (as per Section 1.1);</w:t>
      </w:r>
    </w:p>
    <w:p w:rsidR="001F27C6" w:rsidRPr="00AA3278" w:rsidRDefault="001F27C6" w:rsidP="00AA3278">
      <w:pPr>
        <w:pStyle w:val="BodyText"/>
        <w:numPr>
          <w:ilvl w:val="0"/>
          <w:numId w:val="22"/>
        </w:numPr>
      </w:pPr>
      <w:r w:rsidRPr="00AA3278">
        <w:t>in English;</w:t>
      </w:r>
    </w:p>
    <w:p w:rsidR="001F27C6" w:rsidRPr="00AA3278" w:rsidRDefault="001F27C6" w:rsidP="00AA3278">
      <w:pPr>
        <w:pStyle w:val="BodyText"/>
        <w:numPr>
          <w:ilvl w:val="0"/>
          <w:numId w:val="22"/>
        </w:numPr>
      </w:pPr>
      <w:r w:rsidRPr="00AA3278">
        <w:t>in a legible font and size (suggested minimum 10pt);</w:t>
      </w:r>
    </w:p>
    <w:p w:rsidR="001F27C6" w:rsidRPr="00AA3278" w:rsidRDefault="001F27C6" w:rsidP="00AA3278">
      <w:pPr>
        <w:pStyle w:val="BodyText"/>
        <w:numPr>
          <w:ilvl w:val="0"/>
          <w:numId w:val="22"/>
        </w:numPr>
      </w:pPr>
      <w:r>
        <w:t xml:space="preserve">in </w:t>
      </w:r>
      <w:r w:rsidRPr="00AA3278">
        <w:t>text</w:t>
      </w:r>
      <w:r>
        <w:t>-</w:t>
      </w:r>
      <w:r w:rsidRPr="00AA3278">
        <w:t>searchable PDF; and</w:t>
      </w:r>
    </w:p>
    <w:p w:rsidR="001F27C6" w:rsidRPr="00AA3278" w:rsidRDefault="001F27C6" w:rsidP="00AA3278">
      <w:pPr>
        <w:pStyle w:val="BodyText"/>
        <w:numPr>
          <w:ilvl w:val="0"/>
          <w:numId w:val="22"/>
        </w:numPr>
      </w:pPr>
      <w:r w:rsidRPr="00AA3278">
        <w:t xml:space="preserve">a 10 </w:t>
      </w:r>
      <w:r>
        <w:t>M</w:t>
      </w:r>
      <w:r w:rsidRPr="00AA3278">
        <w:t>egabyte (including attachments) limit.</w:t>
      </w:r>
    </w:p>
    <w:p w:rsidR="001F27C6" w:rsidRDefault="001F27C6" w:rsidP="00EE5FB2">
      <w:pPr>
        <w:pStyle w:val="BodyText"/>
      </w:pPr>
      <w:r w:rsidRPr="00F72EEA">
        <w:t xml:space="preserve">On Closing Time, the </w:t>
      </w:r>
      <w:smartTag w:uri="urn:schemas-microsoft-com:office:smarttags" w:element="PlaceType">
        <w:smartTag w:uri="urn:schemas-microsoft-com:office:smarttags" w:element="plac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1F27C6" w:rsidRPr="00EE5FB2" w:rsidRDefault="001F27C6"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1F27C6" w:rsidRDefault="001F27C6"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1F27C6" w:rsidRDefault="001F27C6" w:rsidP="00851F5F">
      <w:pPr>
        <w:pStyle w:val="Heading2"/>
        <w:numPr>
          <w:ilvl w:val="1"/>
          <w:numId w:val="18"/>
        </w:numPr>
      </w:pPr>
      <w:bookmarkStart w:id="9" w:name="_Toc303782269"/>
      <w:r>
        <w:t>Late Submission</w:t>
      </w:r>
      <w:bookmarkEnd w:id="9"/>
    </w:p>
    <w:p w:rsidR="001F27C6" w:rsidRPr="00AB2580" w:rsidRDefault="001F27C6"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1F27C6" w:rsidRPr="00AB2580" w:rsidRDefault="001F27C6" w:rsidP="00A10F2F">
      <w:pPr>
        <w:pStyle w:val="ListBullet"/>
        <w:numPr>
          <w:ilvl w:val="0"/>
          <w:numId w:val="19"/>
        </w:numPr>
        <w:suppressAutoHyphens w:val="0"/>
        <w:spacing w:before="40" w:after="40"/>
        <w:ind w:left="714" w:hanging="357"/>
        <w:contextualSpacing/>
      </w:pPr>
      <w:r w:rsidRPr="00AB2580">
        <w:t>resulted from the mishandling of the Proposal by NeCTAR; or</w:t>
      </w:r>
    </w:p>
    <w:p w:rsidR="001F27C6" w:rsidRPr="00AB2580" w:rsidRDefault="001F27C6" w:rsidP="00A10F2F">
      <w:pPr>
        <w:pStyle w:val="ListBullet"/>
        <w:numPr>
          <w:ilvl w:val="0"/>
          <w:numId w:val="19"/>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1F27C6" w:rsidRDefault="001F27C6"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1F27C6" w:rsidRDefault="001F27C6">
      <w:pPr>
        <w:spacing w:before="0" w:after="0" w:line="240" w:lineRule="auto"/>
        <w:rPr>
          <w:rFonts w:ascii="Cambria" w:hAnsi="Cambria"/>
          <w:b/>
          <w:bCs/>
          <w:color w:val="365F91"/>
          <w:sz w:val="28"/>
          <w:szCs w:val="28"/>
          <w:lang w:val="en-US"/>
        </w:rPr>
      </w:pPr>
      <w:r>
        <w:br w:type="page"/>
      </w:r>
    </w:p>
    <w:p w:rsidR="001F27C6" w:rsidRDefault="001F27C6" w:rsidP="000149EB">
      <w:pPr>
        <w:pStyle w:val="Heading1"/>
        <w:numPr>
          <w:ilvl w:val="0"/>
          <w:numId w:val="18"/>
        </w:numPr>
      </w:pPr>
      <w:bookmarkStart w:id="10" w:name="_Toc303782270"/>
      <w:r>
        <w:t>Contact Details of the Proposer</w:t>
      </w:r>
      <w:bookmarkEnd w:id="10"/>
    </w:p>
    <w:p w:rsidR="001F27C6" w:rsidRDefault="001F27C6" w:rsidP="0029401A">
      <w:pPr>
        <w:pStyle w:val="Heading2"/>
        <w:numPr>
          <w:ilvl w:val="1"/>
          <w:numId w:val="18"/>
        </w:numPr>
      </w:pPr>
      <w:bookmarkStart w:id="11" w:name="_Toc303782271"/>
      <w:r>
        <w:t>Proposer Contacts</w:t>
      </w:r>
      <w:bookmarkEnd w:id="11"/>
    </w:p>
    <w:p w:rsidR="001F27C6" w:rsidRDefault="001F27C6" w:rsidP="00601851">
      <w:pPr>
        <w:pStyle w:val="BodyText"/>
        <w:spacing w:before="0" w:after="0"/>
      </w:pPr>
      <w:r>
        <w:t>The Contact Details of the Proposer are to be detailed in section 2.1.1 below.</w:t>
      </w:r>
    </w:p>
    <w:p w:rsidR="001F27C6" w:rsidRDefault="001F27C6" w:rsidP="00601851">
      <w:pPr>
        <w:pStyle w:val="BodyText"/>
        <w:spacing w:before="0" w:after="0"/>
      </w:pPr>
      <w:r>
        <w:t>Please add the details of any anticipated participating organisations in section 2.1.2. Add extra lines as required.</w:t>
      </w:r>
    </w:p>
    <w:p w:rsidR="001F27C6" w:rsidRDefault="001F27C6" w:rsidP="0029401A">
      <w:pPr>
        <w:pStyle w:val="Heading3"/>
        <w:numPr>
          <w:ilvl w:val="2"/>
          <w:numId w:val="18"/>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1F27C6" w:rsidRPr="00AB2580" w:rsidTr="00133972">
        <w:tc>
          <w:tcPr>
            <w:tcW w:w="1329" w:type="pct"/>
            <w:tcBorders>
              <w:top w:val="single" w:sz="2" w:space="0" w:color="808080"/>
            </w:tcBorders>
            <w:shd w:val="clear" w:color="auto" w:fill="BFBFBF"/>
          </w:tcPr>
          <w:p w:rsidR="001F27C6" w:rsidRPr="00AB2580" w:rsidRDefault="001F27C6"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1F27C6" w:rsidRPr="00AB2580" w:rsidRDefault="001F27C6" w:rsidP="00B72513">
            <w:pPr>
              <w:pStyle w:val="TableData"/>
              <w:spacing w:line="240" w:lineRule="auto"/>
            </w:pPr>
            <w:r>
              <w:t xml:space="preserve">Centre for Genetic Epidemiology &amp; Biostatistics,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Contact Name</w:t>
            </w:r>
          </w:p>
        </w:tc>
        <w:tc>
          <w:tcPr>
            <w:tcW w:w="3671" w:type="pct"/>
            <w:shd w:val="clear" w:color="auto" w:fill="FFFFCC"/>
          </w:tcPr>
          <w:p w:rsidR="001F27C6" w:rsidRPr="00AB2580" w:rsidRDefault="001F27C6" w:rsidP="00B72513">
            <w:pPr>
              <w:pStyle w:val="TableData"/>
              <w:spacing w:line="240" w:lineRule="auto"/>
            </w:pPr>
            <w:smartTag w:uri="urn:schemas-microsoft-com:office:smarttags" w:element="PersonName">
              <w:r>
                <w:t>Paul White</w:t>
              </w:r>
            </w:smartTag>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Position</w:t>
            </w:r>
          </w:p>
        </w:tc>
        <w:tc>
          <w:tcPr>
            <w:tcW w:w="3671" w:type="pct"/>
            <w:shd w:val="clear" w:color="auto" w:fill="FFFFCC"/>
          </w:tcPr>
          <w:p w:rsidR="001F27C6" w:rsidRPr="00AB2580" w:rsidRDefault="001F27C6" w:rsidP="00B72513">
            <w:pPr>
              <w:pStyle w:val="TableData"/>
              <w:spacing w:line="240" w:lineRule="auto"/>
            </w:pPr>
            <w:r>
              <w:t>Manager Informatics Systems Development</w:t>
            </w:r>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Business Address</w:t>
            </w:r>
          </w:p>
        </w:tc>
        <w:tc>
          <w:tcPr>
            <w:tcW w:w="3671" w:type="pct"/>
            <w:shd w:val="clear" w:color="auto" w:fill="FFFFCC"/>
          </w:tcPr>
          <w:p w:rsidR="001F27C6" w:rsidRPr="00AB2580" w:rsidRDefault="001F27C6" w:rsidP="00B72513">
            <w:pPr>
              <w:pStyle w:val="TableData"/>
              <w:spacing w:line="240" w:lineRule="auto"/>
            </w:pPr>
            <w:smartTag w:uri="urn:schemas-microsoft-com:office:smarttags" w:element="address">
              <w:smartTag w:uri="urn:schemas-microsoft-com:office:smarttags" w:element="Street">
                <w:r>
                  <w:t>35 Stirling Highway</w:t>
                </w:r>
              </w:smartTag>
              <w:r>
                <w:t xml:space="preserve">, </w:t>
              </w:r>
              <w:smartTag w:uri="urn:schemas-microsoft-com:office:smarttags" w:element="City">
                <w:r>
                  <w:t>Nedlands</w:t>
                </w:r>
              </w:smartTag>
              <w:r>
                <w:t xml:space="preserve">, </w:t>
              </w:r>
              <w:smartTag w:uri="urn:schemas-microsoft-com:office:smarttags" w:element="State">
                <w:r>
                  <w:t>WA</w:t>
                </w:r>
              </w:smartTag>
            </w:smartTag>
            <w:r>
              <w:t>, 6009</w:t>
            </w:r>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Postal Address</w:t>
            </w:r>
          </w:p>
        </w:tc>
        <w:tc>
          <w:tcPr>
            <w:tcW w:w="3671" w:type="pct"/>
            <w:shd w:val="clear" w:color="auto" w:fill="FFFFCC"/>
          </w:tcPr>
          <w:p w:rsidR="001F27C6" w:rsidRPr="00AB2580" w:rsidRDefault="001F27C6" w:rsidP="00B72513">
            <w:pPr>
              <w:pStyle w:val="TableData"/>
              <w:spacing w:line="240" w:lineRule="auto"/>
            </w:pPr>
            <w:smartTag w:uri="urn:schemas-microsoft-com:office:smarttags" w:element="address">
              <w:smartTag w:uri="urn:schemas-microsoft-com:office:smarttags" w:element="Street">
                <w:r>
                  <w:t>35 Stirling Highway</w:t>
                </w:r>
              </w:smartTag>
              <w:r>
                <w:t xml:space="preserve">, </w:t>
              </w:r>
              <w:smartTag w:uri="urn:schemas-microsoft-com:office:smarttags" w:element="City">
                <w:r>
                  <w:t>Nedlands</w:t>
                </w:r>
              </w:smartTag>
              <w:r>
                <w:t xml:space="preserve">, </w:t>
              </w:r>
              <w:smartTag w:uri="urn:schemas-microsoft-com:office:smarttags" w:element="State">
                <w:r>
                  <w:t>WA</w:t>
                </w:r>
              </w:smartTag>
            </w:smartTag>
            <w:r>
              <w:t>, 6009</w:t>
            </w:r>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Telephone</w:t>
            </w:r>
          </w:p>
        </w:tc>
        <w:tc>
          <w:tcPr>
            <w:tcW w:w="3671" w:type="pct"/>
            <w:shd w:val="clear" w:color="auto" w:fill="FFFFCC"/>
          </w:tcPr>
          <w:p w:rsidR="001F27C6" w:rsidRPr="00AB2580" w:rsidRDefault="001F27C6" w:rsidP="00B72513">
            <w:pPr>
              <w:pStyle w:val="TableData"/>
              <w:spacing w:line="240" w:lineRule="auto"/>
            </w:pPr>
            <w:r>
              <w:t>08 6488 6733</w:t>
            </w:r>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Facsimile</w:t>
            </w:r>
          </w:p>
        </w:tc>
        <w:tc>
          <w:tcPr>
            <w:tcW w:w="3671" w:type="pct"/>
            <w:shd w:val="clear" w:color="auto" w:fill="FFFFCC"/>
          </w:tcPr>
          <w:p w:rsidR="001F27C6" w:rsidRPr="00AB2580" w:rsidRDefault="001F27C6" w:rsidP="00B72513">
            <w:pPr>
              <w:pStyle w:val="TableData"/>
              <w:spacing w:line="240" w:lineRule="auto"/>
            </w:pPr>
            <w:r>
              <w:t>08 6488 6750</w:t>
            </w:r>
          </w:p>
        </w:tc>
      </w:tr>
      <w:tr w:rsidR="001F27C6" w:rsidRPr="00AB2580" w:rsidTr="00133972">
        <w:tc>
          <w:tcPr>
            <w:tcW w:w="1329" w:type="pct"/>
            <w:shd w:val="clear" w:color="auto" w:fill="BFBFBF"/>
          </w:tcPr>
          <w:p w:rsidR="001F27C6" w:rsidRPr="00AB2580" w:rsidRDefault="001F27C6" w:rsidP="00B72513">
            <w:pPr>
              <w:pStyle w:val="TableHead"/>
              <w:spacing w:line="240" w:lineRule="auto"/>
            </w:pPr>
            <w:r w:rsidRPr="00AB2580">
              <w:t>Mobile Phone</w:t>
            </w:r>
          </w:p>
        </w:tc>
        <w:tc>
          <w:tcPr>
            <w:tcW w:w="3671" w:type="pct"/>
            <w:shd w:val="clear" w:color="auto" w:fill="FFFFCC"/>
          </w:tcPr>
          <w:p w:rsidR="001F27C6" w:rsidRPr="00AB2580" w:rsidRDefault="001F27C6" w:rsidP="00B72513">
            <w:pPr>
              <w:pStyle w:val="TableData"/>
              <w:spacing w:line="240" w:lineRule="auto"/>
            </w:pPr>
            <w:r>
              <w:t>0412 352 883</w:t>
            </w:r>
          </w:p>
        </w:tc>
      </w:tr>
      <w:tr w:rsidR="001F27C6" w:rsidRPr="00AB2580" w:rsidTr="00133972">
        <w:tc>
          <w:tcPr>
            <w:tcW w:w="1329" w:type="pct"/>
            <w:tcBorders>
              <w:bottom w:val="single" w:sz="2" w:space="0" w:color="808080"/>
            </w:tcBorders>
            <w:shd w:val="clear" w:color="auto" w:fill="BFBFBF"/>
          </w:tcPr>
          <w:p w:rsidR="001F27C6" w:rsidRPr="00AB2580" w:rsidRDefault="001F27C6" w:rsidP="00B72513">
            <w:pPr>
              <w:pStyle w:val="TableHead"/>
              <w:spacing w:line="240" w:lineRule="auto"/>
            </w:pPr>
            <w:r w:rsidRPr="00AB2580">
              <w:t>E-mail</w:t>
            </w:r>
          </w:p>
        </w:tc>
        <w:tc>
          <w:tcPr>
            <w:tcW w:w="3671" w:type="pct"/>
            <w:tcBorders>
              <w:bottom w:val="single" w:sz="2" w:space="0" w:color="808080"/>
            </w:tcBorders>
            <w:shd w:val="clear" w:color="auto" w:fill="FFFFCC"/>
          </w:tcPr>
          <w:p w:rsidR="001F27C6" w:rsidRPr="00AB2580" w:rsidRDefault="001F27C6" w:rsidP="00B72513">
            <w:pPr>
              <w:pStyle w:val="TableData"/>
              <w:spacing w:line="240" w:lineRule="auto"/>
            </w:pPr>
            <w:r>
              <w:t>paul.white@uwa.edu.au</w:t>
            </w:r>
          </w:p>
        </w:tc>
      </w:tr>
    </w:tbl>
    <w:p w:rsidR="001F27C6" w:rsidRDefault="001F27C6" w:rsidP="00A67C42">
      <w:pPr>
        <w:pStyle w:val="Heading3"/>
        <w:numPr>
          <w:ilvl w:val="2"/>
          <w:numId w:val="18"/>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1F27C6" w:rsidRPr="00AB2580" w:rsidTr="00CD03E0">
        <w:tc>
          <w:tcPr>
            <w:tcW w:w="1743" w:type="pct"/>
            <w:tcBorders>
              <w:top w:val="single" w:sz="2" w:space="0" w:color="808080"/>
            </w:tcBorders>
            <w:shd w:val="clear" w:color="auto" w:fill="FFFFCC"/>
            <w:vAlign w:val="center"/>
          </w:tcPr>
          <w:p w:rsidR="001F27C6" w:rsidRPr="00AB2580" w:rsidRDefault="001F27C6"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1F27C6" w:rsidRPr="00AB2580" w:rsidRDefault="001F27C6"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1F27C6" w:rsidRPr="00AB2580" w:rsidRDefault="001F27C6" w:rsidP="007D0AA5">
            <w:pPr>
              <w:pStyle w:val="TableHead"/>
              <w:spacing w:line="240" w:lineRule="auto"/>
              <w:jc w:val="center"/>
            </w:pPr>
            <w:r>
              <w:t>Role</w:t>
            </w:r>
          </w:p>
        </w:tc>
      </w:tr>
      <w:tr w:rsidR="001F27C6" w:rsidRPr="00AB2580" w:rsidTr="00CD03E0">
        <w:tc>
          <w:tcPr>
            <w:tcW w:w="1743" w:type="pct"/>
            <w:tcBorders>
              <w:top w:val="single" w:sz="2" w:space="0" w:color="808080"/>
            </w:tcBorders>
            <w:shd w:val="clear" w:color="auto" w:fill="FFFFCC"/>
          </w:tcPr>
          <w:p w:rsidR="001F27C6" w:rsidRPr="00AB2580" w:rsidRDefault="001F27C6" w:rsidP="00B72513">
            <w:pPr>
              <w:pStyle w:val="TableHead"/>
              <w:spacing w:line="240" w:lineRule="auto"/>
            </w:pPr>
          </w:p>
        </w:tc>
        <w:tc>
          <w:tcPr>
            <w:tcW w:w="1474" w:type="pct"/>
            <w:tcBorders>
              <w:top w:val="single" w:sz="2" w:space="0" w:color="808080"/>
            </w:tcBorders>
            <w:shd w:val="clear" w:color="auto" w:fill="FFFFCC"/>
          </w:tcPr>
          <w:p w:rsidR="001F27C6" w:rsidRPr="00AB2580" w:rsidRDefault="001F27C6" w:rsidP="00B72513">
            <w:pPr>
              <w:pStyle w:val="TableHead"/>
              <w:spacing w:line="240" w:lineRule="auto"/>
            </w:pPr>
          </w:p>
        </w:tc>
        <w:tc>
          <w:tcPr>
            <w:tcW w:w="1783" w:type="pct"/>
            <w:tcBorders>
              <w:top w:val="single" w:sz="2" w:space="0" w:color="808080"/>
            </w:tcBorders>
            <w:shd w:val="clear" w:color="auto" w:fill="FFFFCC"/>
          </w:tcPr>
          <w:p w:rsidR="001F27C6" w:rsidRPr="00AB2580" w:rsidRDefault="001F27C6" w:rsidP="00B72513">
            <w:pPr>
              <w:pStyle w:val="TableHead"/>
              <w:spacing w:line="240" w:lineRule="auto"/>
            </w:pPr>
          </w:p>
        </w:tc>
      </w:tr>
      <w:tr w:rsidR="001F27C6" w:rsidRPr="00AB2580" w:rsidTr="00CD03E0">
        <w:tc>
          <w:tcPr>
            <w:tcW w:w="1743" w:type="pct"/>
            <w:shd w:val="clear" w:color="auto" w:fill="FFFFCC"/>
          </w:tcPr>
          <w:p w:rsidR="001F27C6" w:rsidRPr="00AB2580" w:rsidRDefault="001F27C6" w:rsidP="00B72513">
            <w:pPr>
              <w:pStyle w:val="TableData"/>
              <w:spacing w:line="240" w:lineRule="auto"/>
            </w:pPr>
          </w:p>
        </w:tc>
        <w:tc>
          <w:tcPr>
            <w:tcW w:w="1474" w:type="pct"/>
            <w:shd w:val="clear" w:color="auto" w:fill="FFFFCC"/>
          </w:tcPr>
          <w:p w:rsidR="001F27C6" w:rsidRPr="00AB2580" w:rsidRDefault="001F27C6" w:rsidP="00B72513">
            <w:pPr>
              <w:pStyle w:val="TableData"/>
              <w:spacing w:line="240" w:lineRule="auto"/>
            </w:pPr>
          </w:p>
        </w:tc>
        <w:tc>
          <w:tcPr>
            <w:tcW w:w="1783" w:type="pct"/>
            <w:shd w:val="clear" w:color="auto" w:fill="FFFFCC"/>
          </w:tcPr>
          <w:p w:rsidR="001F27C6" w:rsidRPr="00AB2580" w:rsidRDefault="001F27C6" w:rsidP="00B72513">
            <w:pPr>
              <w:pStyle w:val="TableData"/>
              <w:spacing w:line="240" w:lineRule="auto"/>
            </w:pPr>
          </w:p>
        </w:tc>
      </w:tr>
      <w:tr w:rsidR="001F27C6" w:rsidRPr="00AB2580" w:rsidTr="00CD03E0">
        <w:tc>
          <w:tcPr>
            <w:tcW w:w="1743" w:type="pct"/>
            <w:shd w:val="clear" w:color="auto" w:fill="FFFFCC"/>
          </w:tcPr>
          <w:p w:rsidR="001F27C6" w:rsidRPr="00AB2580" w:rsidRDefault="001F27C6" w:rsidP="00B72513">
            <w:pPr>
              <w:pStyle w:val="TableData"/>
              <w:spacing w:line="240" w:lineRule="auto"/>
            </w:pPr>
          </w:p>
        </w:tc>
        <w:tc>
          <w:tcPr>
            <w:tcW w:w="1474" w:type="pct"/>
            <w:shd w:val="clear" w:color="auto" w:fill="FFFFCC"/>
          </w:tcPr>
          <w:p w:rsidR="001F27C6" w:rsidRPr="00AB2580" w:rsidRDefault="001F27C6" w:rsidP="00B72513">
            <w:pPr>
              <w:pStyle w:val="TableData"/>
              <w:spacing w:line="240" w:lineRule="auto"/>
            </w:pPr>
          </w:p>
        </w:tc>
        <w:tc>
          <w:tcPr>
            <w:tcW w:w="1783" w:type="pct"/>
            <w:shd w:val="clear" w:color="auto" w:fill="FFFFCC"/>
          </w:tcPr>
          <w:p w:rsidR="001F27C6" w:rsidRPr="00AB2580" w:rsidRDefault="001F27C6" w:rsidP="00B72513">
            <w:pPr>
              <w:pStyle w:val="TableData"/>
              <w:spacing w:line="240" w:lineRule="auto"/>
            </w:pPr>
          </w:p>
        </w:tc>
      </w:tr>
      <w:tr w:rsidR="001F27C6" w:rsidRPr="00AB2580" w:rsidTr="00CD03E0">
        <w:tc>
          <w:tcPr>
            <w:tcW w:w="1743" w:type="pct"/>
            <w:tcBorders>
              <w:bottom w:val="single" w:sz="2" w:space="0" w:color="808080"/>
            </w:tcBorders>
            <w:shd w:val="clear" w:color="auto" w:fill="FFFFCC"/>
          </w:tcPr>
          <w:p w:rsidR="001F27C6" w:rsidRPr="00AB2580" w:rsidRDefault="001F27C6" w:rsidP="00B72513">
            <w:pPr>
              <w:pStyle w:val="TableData"/>
              <w:spacing w:line="240" w:lineRule="auto"/>
            </w:pPr>
          </w:p>
        </w:tc>
        <w:tc>
          <w:tcPr>
            <w:tcW w:w="1474" w:type="pct"/>
            <w:tcBorders>
              <w:bottom w:val="single" w:sz="2" w:space="0" w:color="808080"/>
            </w:tcBorders>
            <w:shd w:val="clear" w:color="auto" w:fill="FFFFCC"/>
          </w:tcPr>
          <w:p w:rsidR="001F27C6" w:rsidRPr="00AB2580" w:rsidRDefault="001F27C6" w:rsidP="00B72513">
            <w:pPr>
              <w:pStyle w:val="TableData"/>
              <w:spacing w:line="240" w:lineRule="auto"/>
            </w:pPr>
          </w:p>
        </w:tc>
        <w:tc>
          <w:tcPr>
            <w:tcW w:w="1783" w:type="pct"/>
            <w:tcBorders>
              <w:bottom w:val="single" w:sz="2" w:space="0" w:color="808080"/>
            </w:tcBorders>
            <w:shd w:val="clear" w:color="auto" w:fill="FFFFCC"/>
          </w:tcPr>
          <w:p w:rsidR="001F27C6" w:rsidRPr="00AB2580" w:rsidRDefault="001F27C6" w:rsidP="00B72513">
            <w:pPr>
              <w:pStyle w:val="TableData"/>
              <w:spacing w:line="240" w:lineRule="auto"/>
            </w:pPr>
          </w:p>
        </w:tc>
      </w:tr>
    </w:tbl>
    <w:p w:rsidR="001F27C6" w:rsidRDefault="001F27C6" w:rsidP="00DA3A21">
      <w:pPr>
        <w:pStyle w:val="Heading1"/>
        <w:numPr>
          <w:ilvl w:val="0"/>
          <w:numId w:val="18"/>
        </w:numPr>
      </w:pPr>
      <w:r>
        <w:br w:type="page"/>
      </w:r>
      <w:bookmarkStart w:id="12" w:name="_Toc303782272"/>
      <w:r>
        <w:t>Compliance Statement</w:t>
      </w:r>
      <w:bookmarkEnd w:id="12"/>
    </w:p>
    <w:p w:rsidR="001F27C6" w:rsidRPr="00AB2580" w:rsidRDefault="001F27C6" w:rsidP="00FC3D0B">
      <w:pPr>
        <w:pStyle w:val="Heading2"/>
        <w:numPr>
          <w:ilvl w:val="1"/>
          <w:numId w:val="18"/>
        </w:numPr>
      </w:pPr>
      <w:bookmarkStart w:id="13" w:name="_Toc303782273"/>
      <w:r>
        <w:t>Proposed Sub-</w:t>
      </w:r>
      <w:r w:rsidRPr="00355BD2">
        <w:t>Contract</w:t>
      </w:r>
      <w:r>
        <w:t xml:space="preserve"> Compliance</w:t>
      </w:r>
      <w:bookmarkEnd w:id="13"/>
    </w:p>
    <w:p w:rsidR="001F27C6" w:rsidRPr="00AB2580" w:rsidRDefault="001F27C6"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1F27C6" w:rsidRPr="00AB2580" w:rsidRDefault="001F27C6"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1F27C6" w:rsidRPr="008217DB" w:rsidRDefault="001F27C6"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1F27C6" w:rsidRPr="00AB2580" w:rsidRDefault="001F27C6" w:rsidP="00FC3D0B">
      <w:pPr>
        <w:pStyle w:val="BodyText"/>
      </w:pPr>
      <w:r>
        <w:t xml:space="preserve">Detail </w:t>
      </w:r>
      <w:r w:rsidRPr="00AB2580">
        <w:t xml:space="preserve">the departures in </w:t>
      </w:r>
      <w:r w:rsidRPr="008217DB">
        <w:t>Section 3.4</w:t>
      </w:r>
      <w:r w:rsidRPr="00AB2580">
        <w:t xml:space="preserve"> of this document.</w:t>
      </w:r>
    </w:p>
    <w:p w:rsidR="001F27C6" w:rsidRDefault="001F27C6"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1F27C6" w:rsidRPr="00AB2580" w:rsidRDefault="001F27C6"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1F27C6" w:rsidRDefault="001F27C6" w:rsidP="00CB3735">
      <w:pPr>
        <w:pStyle w:val="Heading2"/>
        <w:numPr>
          <w:ilvl w:val="1"/>
          <w:numId w:val="18"/>
        </w:numPr>
      </w:pPr>
      <w:bookmarkStart w:id="14" w:name="_Toc303782274"/>
      <w:r>
        <w:t>RFP Compliance</w:t>
      </w:r>
      <w:bookmarkEnd w:id="14"/>
    </w:p>
    <w:p w:rsidR="001F27C6" w:rsidRPr="00AB2580" w:rsidRDefault="001F27C6"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1F27C6" w:rsidRPr="00AB2580" w:rsidRDefault="001F27C6"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1F27C6" w:rsidRPr="00B15F05" w:rsidRDefault="001F27C6"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1F27C6" w:rsidRPr="00AB2580" w:rsidRDefault="001F27C6" w:rsidP="00CB3735">
      <w:pPr>
        <w:pStyle w:val="BodyText"/>
      </w:pPr>
      <w:r>
        <w:t xml:space="preserve">Detail </w:t>
      </w:r>
      <w:r w:rsidRPr="00AB2580">
        <w:t xml:space="preserve">the departures </w:t>
      </w:r>
      <w:r w:rsidRPr="00B15F05">
        <w:t>in Section 3.4</w:t>
      </w:r>
      <w:r w:rsidRPr="00AB2580">
        <w:t xml:space="preserve"> of this document.</w:t>
      </w:r>
    </w:p>
    <w:p w:rsidR="001F27C6" w:rsidRDefault="001F27C6"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1F27C6" w:rsidRDefault="001F27C6"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1F27C6" w:rsidRDefault="001F27C6">
      <w:pPr>
        <w:spacing w:before="0" w:after="0" w:line="240" w:lineRule="auto"/>
        <w:rPr>
          <w:rFonts w:cs="Gautami"/>
          <w:szCs w:val="20"/>
          <w:lang w:eastAsia="ar-SA"/>
        </w:rPr>
      </w:pPr>
      <w:r>
        <w:br w:type="page"/>
      </w:r>
    </w:p>
    <w:p w:rsidR="001F27C6" w:rsidRPr="00AB2580" w:rsidRDefault="001F27C6" w:rsidP="00100BE6">
      <w:pPr>
        <w:pStyle w:val="BodyText"/>
        <w:pBdr>
          <w:top w:val="dashed" w:sz="8" w:space="1" w:color="000000"/>
        </w:pBdr>
        <w:spacing w:after="400"/>
      </w:pPr>
    </w:p>
    <w:p w:rsidR="001F27C6" w:rsidRDefault="001F27C6" w:rsidP="00100BE6">
      <w:pPr>
        <w:pStyle w:val="Heading2"/>
        <w:numPr>
          <w:ilvl w:val="1"/>
          <w:numId w:val="18"/>
        </w:numPr>
      </w:pPr>
      <w:bookmarkStart w:id="16" w:name="_Toc303782275"/>
      <w:r>
        <w:t>Conflict of Interest</w:t>
      </w:r>
      <w:bookmarkEnd w:id="16"/>
    </w:p>
    <w:p w:rsidR="001F27C6" w:rsidRPr="00AB2580" w:rsidRDefault="001F27C6"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1F27C6" w:rsidRPr="00AB2580" w:rsidRDefault="001F27C6"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1F27C6" w:rsidRDefault="001F27C6"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1F27C6" w:rsidRDefault="001F27C6" w:rsidP="00CB3735">
      <w:pPr>
        <w:pStyle w:val="BodyText"/>
      </w:pPr>
      <w:r>
        <w:t>Do you commit to inform the University of Melbourne of any future conflicts or potential conflicts as they arise?</w:t>
      </w:r>
    </w:p>
    <w:p w:rsidR="001F27C6" w:rsidRDefault="001F27C6"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1F27C6" w:rsidRDefault="001F27C6" w:rsidP="00CB3735">
      <w:pPr>
        <w:pStyle w:val="BodyText"/>
        <w:rPr>
          <w:b/>
        </w:rPr>
      </w:pPr>
    </w:p>
    <w:p w:rsidR="001F27C6" w:rsidRPr="00AB2580" w:rsidRDefault="001F27C6"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1F27C6" w:rsidRDefault="001F27C6" w:rsidP="00385030">
      <w:pPr>
        <w:pStyle w:val="Heading2"/>
        <w:numPr>
          <w:ilvl w:val="1"/>
          <w:numId w:val="18"/>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1F27C6" w:rsidTr="00FF2513">
        <w:tc>
          <w:tcPr>
            <w:tcW w:w="3227" w:type="dxa"/>
            <w:vAlign w:val="center"/>
          </w:tcPr>
          <w:p w:rsidR="001F27C6" w:rsidRPr="00FF2513" w:rsidRDefault="001F27C6" w:rsidP="00FF2513">
            <w:pPr>
              <w:spacing w:before="40" w:after="40" w:line="240" w:lineRule="auto"/>
              <w:rPr>
                <w:b/>
                <w:sz w:val="20"/>
                <w:szCs w:val="20"/>
                <w:lang w:val="en-US"/>
              </w:rPr>
            </w:pPr>
          </w:p>
        </w:tc>
        <w:tc>
          <w:tcPr>
            <w:tcW w:w="1401" w:type="dxa"/>
            <w:vAlign w:val="center"/>
          </w:tcPr>
          <w:p w:rsidR="001F27C6" w:rsidRPr="00FF2513" w:rsidRDefault="001F27C6"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1F27C6" w:rsidRPr="00FF2513" w:rsidRDefault="001F27C6"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1F27C6" w:rsidRPr="00FF2513" w:rsidRDefault="001F27C6" w:rsidP="00FF2513">
            <w:pPr>
              <w:spacing w:before="40" w:after="40" w:line="240" w:lineRule="auto"/>
              <w:rPr>
                <w:b/>
                <w:sz w:val="20"/>
                <w:szCs w:val="20"/>
                <w:lang w:val="en-US"/>
              </w:rPr>
            </w:pPr>
            <w:r w:rsidRPr="00FF2513">
              <w:rPr>
                <w:b/>
                <w:sz w:val="20"/>
                <w:szCs w:val="20"/>
                <w:lang w:val="en-US"/>
              </w:rPr>
              <w:t>Proposed wording of amendment</w:t>
            </w:r>
          </w:p>
        </w:tc>
      </w:tr>
      <w:tr w:rsidR="001F27C6" w:rsidTr="00FF2513">
        <w:tc>
          <w:tcPr>
            <w:tcW w:w="3227" w:type="dxa"/>
            <w:vAlign w:val="center"/>
          </w:tcPr>
          <w:p w:rsidR="001F27C6" w:rsidRPr="00FF2513" w:rsidRDefault="001F27C6"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1F27C6" w:rsidRPr="00FF2513" w:rsidRDefault="001F27C6" w:rsidP="00FF2513">
            <w:pPr>
              <w:spacing w:before="40" w:after="40" w:line="240" w:lineRule="auto"/>
              <w:rPr>
                <w:b/>
                <w:sz w:val="20"/>
                <w:szCs w:val="20"/>
                <w:lang w:val="en-US"/>
              </w:rPr>
            </w:pPr>
          </w:p>
        </w:tc>
        <w:tc>
          <w:tcPr>
            <w:tcW w:w="2046" w:type="dxa"/>
            <w:vAlign w:val="center"/>
          </w:tcPr>
          <w:p w:rsidR="001F27C6" w:rsidRPr="00FF2513" w:rsidRDefault="001F27C6" w:rsidP="00FF2513">
            <w:pPr>
              <w:spacing w:before="40" w:after="40" w:line="240" w:lineRule="auto"/>
              <w:rPr>
                <w:b/>
                <w:sz w:val="20"/>
                <w:szCs w:val="20"/>
                <w:lang w:val="en-US"/>
              </w:rPr>
            </w:pPr>
          </w:p>
        </w:tc>
        <w:tc>
          <w:tcPr>
            <w:tcW w:w="2046" w:type="dxa"/>
          </w:tcPr>
          <w:p w:rsidR="001F27C6" w:rsidRPr="00FF2513" w:rsidRDefault="001F27C6" w:rsidP="00FF2513">
            <w:pPr>
              <w:spacing w:before="40" w:after="40" w:line="240" w:lineRule="auto"/>
              <w:rPr>
                <w:b/>
                <w:sz w:val="20"/>
                <w:szCs w:val="20"/>
                <w:lang w:val="en-US"/>
              </w:rPr>
            </w:pPr>
          </w:p>
        </w:tc>
      </w:tr>
      <w:tr w:rsidR="001F27C6" w:rsidTr="00FF2513">
        <w:tc>
          <w:tcPr>
            <w:tcW w:w="3227" w:type="dxa"/>
            <w:vAlign w:val="center"/>
          </w:tcPr>
          <w:p w:rsidR="001F27C6" w:rsidRPr="00FF2513" w:rsidRDefault="001F27C6"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1F27C6" w:rsidRPr="00FF2513" w:rsidRDefault="001F27C6" w:rsidP="00FF2513">
            <w:pPr>
              <w:spacing w:before="40" w:after="40" w:line="240" w:lineRule="auto"/>
              <w:rPr>
                <w:b/>
                <w:sz w:val="20"/>
                <w:szCs w:val="20"/>
                <w:lang w:val="en-US"/>
              </w:rPr>
            </w:pPr>
          </w:p>
        </w:tc>
        <w:tc>
          <w:tcPr>
            <w:tcW w:w="2046" w:type="dxa"/>
            <w:vAlign w:val="center"/>
          </w:tcPr>
          <w:p w:rsidR="001F27C6" w:rsidRPr="00FF2513" w:rsidRDefault="001F27C6" w:rsidP="00FF2513">
            <w:pPr>
              <w:spacing w:before="40" w:after="40" w:line="240" w:lineRule="auto"/>
              <w:rPr>
                <w:b/>
                <w:sz w:val="20"/>
                <w:szCs w:val="20"/>
                <w:lang w:val="en-US"/>
              </w:rPr>
            </w:pPr>
          </w:p>
        </w:tc>
        <w:tc>
          <w:tcPr>
            <w:tcW w:w="2046" w:type="dxa"/>
          </w:tcPr>
          <w:p w:rsidR="001F27C6" w:rsidRPr="00FF2513" w:rsidRDefault="001F27C6" w:rsidP="00FF2513">
            <w:pPr>
              <w:spacing w:before="40" w:after="40" w:line="240" w:lineRule="auto"/>
              <w:rPr>
                <w:b/>
                <w:sz w:val="20"/>
                <w:szCs w:val="20"/>
                <w:lang w:val="en-US"/>
              </w:rPr>
            </w:pPr>
          </w:p>
        </w:tc>
      </w:tr>
    </w:tbl>
    <w:p w:rsidR="001F27C6" w:rsidRDefault="001F27C6" w:rsidP="00366779">
      <w:pPr>
        <w:pStyle w:val="Heading2"/>
        <w:numPr>
          <w:ilvl w:val="1"/>
          <w:numId w:val="18"/>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1F27C6" w:rsidTr="00FF2513">
        <w:trPr>
          <w:trHeight w:val="20"/>
        </w:trPr>
        <w:tc>
          <w:tcPr>
            <w:tcW w:w="1666" w:type="pct"/>
            <w:vAlign w:val="center"/>
          </w:tcPr>
          <w:p w:rsidR="001F27C6" w:rsidRPr="00FF2513" w:rsidRDefault="001F27C6" w:rsidP="00366779">
            <w:pPr>
              <w:rPr>
                <w:b/>
                <w:lang w:val="en-US"/>
              </w:rPr>
            </w:pPr>
            <w:r w:rsidRPr="00FF2513">
              <w:rPr>
                <w:b/>
                <w:lang w:val="en-US"/>
              </w:rPr>
              <w:t>The Nature of the Conflict</w:t>
            </w:r>
          </w:p>
        </w:tc>
        <w:tc>
          <w:tcPr>
            <w:tcW w:w="1667" w:type="pct"/>
            <w:vAlign w:val="center"/>
          </w:tcPr>
          <w:p w:rsidR="001F27C6" w:rsidRPr="00FF2513" w:rsidRDefault="001F27C6" w:rsidP="00366779">
            <w:pPr>
              <w:rPr>
                <w:b/>
                <w:lang w:val="en-US"/>
              </w:rPr>
            </w:pPr>
            <w:r w:rsidRPr="00FF2513">
              <w:rPr>
                <w:b/>
                <w:lang w:val="en-US"/>
              </w:rPr>
              <w:t>Implications of the Conflict</w:t>
            </w:r>
          </w:p>
        </w:tc>
        <w:tc>
          <w:tcPr>
            <w:tcW w:w="1667" w:type="pct"/>
            <w:vAlign w:val="center"/>
          </w:tcPr>
          <w:p w:rsidR="001F27C6" w:rsidRPr="00FF2513" w:rsidRDefault="001F27C6" w:rsidP="0004042E">
            <w:pPr>
              <w:rPr>
                <w:b/>
                <w:lang w:val="en-US"/>
              </w:rPr>
            </w:pPr>
            <w:r w:rsidRPr="00FF2513">
              <w:rPr>
                <w:b/>
                <w:lang w:val="en-US"/>
              </w:rPr>
              <w:t>How the Conflict is to be managed?</w:t>
            </w:r>
          </w:p>
        </w:tc>
      </w:tr>
      <w:tr w:rsidR="001F27C6" w:rsidTr="00FF2513">
        <w:trPr>
          <w:trHeight w:val="20"/>
        </w:trPr>
        <w:tc>
          <w:tcPr>
            <w:tcW w:w="1666" w:type="pct"/>
          </w:tcPr>
          <w:p w:rsidR="001F27C6" w:rsidRPr="00FF2513" w:rsidRDefault="001F27C6" w:rsidP="00366779">
            <w:pPr>
              <w:rPr>
                <w:highlight w:val="yellow"/>
                <w:lang w:val="en-US"/>
              </w:rPr>
            </w:pPr>
          </w:p>
        </w:tc>
        <w:tc>
          <w:tcPr>
            <w:tcW w:w="1667" w:type="pct"/>
          </w:tcPr>
          <w:p w:rsidR="001F27C6" w:rsidRPr="00FF2513" w:rsidRDefault="001F27C6" w:rsidP="00366779">
            <w:pPr>
              <w:rPr>
                <w:highlight w:val="yellow"/>
                <w:lang w:val="en-US"/>
              </w:rPr>
            </w:pPr>
          </w:p>
        </w:tc>
        <w:tc>
          <w:tcPr>
            <w:tcW w:w="1667" w:type="pct"/>
          </w:tcPr>
          <w:p w:rsidR="001F27C6" w:rsidRPr="00FF2513" w:rsidRDefault="001F27C6" w:rsidP="00366779">
            <w:pPr>
              <w:rPr>
                <w:highlight w:val="yellow"/>
                <w:lang w:val="en-US"/>
              </w:rPr>
            </w:pPr>
          </w:p>
        </w:tc>
      </w:tr>
    </w:tbl>
    <w:p w:rsidR="001F27C6" w:rsidRPr="00366779" w:rsidRDefault="001F27C6" w:rsidP="00366779">
      <w:pPr>
        <w:rPr>
          <w:lang w:val="en-US"/>
        </w:rPr>
      </w:pPr>
    </w:p>
    <w:p w:rsidR="001F27C6" w:rsidRDefault="001F27C6" w:rsidP="00A10F2F">
      <w:pPr>
        <w:pStyle w:val="Heading1"/>
        <w:keepLines w:val="0"/>
        <w:pageBreakBefore/>
        <w:numPr>
          <w:ilvl w:val="0"/>
          <w:numId w:val="18"/>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1F27C6" w:rsidRDefault="001F27C6"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1F27C6" w:rsidRPr="00C36460" w:rsidTr="00327FC8">
        <w:trPr>
          <w:trHeight w:val="315"/>
        </w:trPr>
        <w:tc>
          <w:tcPr>
            <w:tcW w:w="3734" w:type="pct"/>
            <w:tcBorders>
              <w:top w:val="nil"/>
              <w:left w:val="nil"/>
              <w:bottom w:val="nil"/>
              <w:right w:val="nil"/>
            </w:tcBorders>
            <w:noWrap/>
            <w:vAlign w:val="bottom"/>
          </w:tcPr>
          <w:p w:rsidR="001F27C6" w:rsidRPr="00C36460" w:rsidRDefault="001F27C6" w:rsidP="00362094">
            <w:pPr>
              <w:pStyle w:val="BodyText"/>
            </w:pPr>
            <w:r w:rsidRPr="00C36460">
              <w:t>DISCIPLINE</w:t>
            </w:r>
            <w:r>
              <w:t>/FOR Code</w:t>
            </w:r>
          </w:p>
        </w:tc>
        <w:tc>
          <w:tcPr>
            <w:tcW w:w="1266" w:type="pct"/>
            <w:tcBorders>
              <w:top w:val="nil"/>
              <w:left w:val="nil"/>
              <w:bottom w:val="nil"/>
              <w:right w:val="nil"/>
            </w:tcBorders>
            <w:noWrap/>
            <w:vAlign w:val="bottom"/>
          </w:tcPr>
          <w:p w:rsidR="001F27C6" w:rsidRPr="00C36460" w:rsidRDefault="001F27C6" w:rsidP="00362094">
            <w:pPr>
              <w:pStyle w:val="BodyText"/>
            </w:pPr>
            <w:r w:rsidRPr="00C36460">
              <w:t>Weight (percent)</w:t>
            </w:r>
          </w:p>
        </w:tc>
      </w:tr>
      <w:tr w:rsidR="001F27C6"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1F27C6" w:rsidRPr="00C36460" w:rsidRDefault="001F27C6"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1F27C6" w:rsidRPr="00C36460" w:rsidRDefault="001F27C6" w:rsidP="00362094">
            <w:pPr>
              <w:pStyle w:val="BodyText"/>
            </w:pPr>
            <w:r w:rsidRPr="00C36460">
              <w:t> </w:t>
            </w:r>
          </w:p>
        </w:tc>
      </w:tr>
      <w:tr w:rsidR="001F27C6"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1F27C6" w:rsidRPr="00C36460" w:rsidRDefault="001F27C6"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1F27C6" w:rsidRPr="00C36460" w:rsidRDefault="001F27C6" w:rsidP="00362094">
            <w:pPr>
              <w:pStyle w:val="BodyText"/>
            </w:pPr>
            <w:r w:rsidRPr="00C36460">
              <w:t> </w:t>
            </w:r>
          </w:p>
        </w:tc>
      </w:tr>
      <w:tr w:rsidR="001F27C6"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1F27C6" w:rsidRPr="00C36460" w:rsidRDefault="001F27C6"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1F27C6" w:rsidRPr="00C36460" w:rsidRDefault="001F27C6" w:rsidP="00362094">
            <w:pPr>
              <w:pStyle w:val="BodyText"/>
            </w:pPr>
          </w:p>
        </w:tc>
      </w:tr>
      <w:tr w:rsidR="001F27C6"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1F27C6" w:rsidRPr="00C36460" w:rsidRDefault="001F27C6"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1F27C6" w:rsidRPr="00C36460" w:rsidRDefault="001F27C6" w:rsidP="00362094">
            <w:pPr>
              <w:pStyle w:val="BodyText"/>
            </w:pPr>
          </w:p>
        </w:tc>
      </w:tr>
      <w:tr w:rsidR="001F27C6"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1F27C6" w:rsidRPr="00C36460" w:rsidRDefault="001F27C6"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1F27C6" w:rsidRPr="00C36460" w:rsidRDefault="001F27C6" w:rsidP="00362094">
            <w:pPr>
              <w:pStyle w:val="BodyText"/>
            </w:pPr>
            <w:r w:rsidRPr="00C36460">
              <w:t> </w:t>
            </w:r>
          </w:p>
        </w:tc>
      </w:tr>
      <w:tr w:rsidR="001F27C6" w:rsidRPr="00C36460" w:rsidTr="00327FC8">
        <w:trPr>
          <w:trHeight w:val="330"/>
        </w:trPr>
        <w:tc>
          <w:tcPr>
            <w:tcW w:w="3734" w:type="pct"/>
            <w:tcBorders>
              <w:top w:val="nil"/>
              <w:left w:val="nil"/>
              <w:bottom w:val="nil"/>
              <w:right w:val="nil"/>
            </w:tcBorders>
            <w:noWrap/>
            <w:vAlign w:val="bottom"/>
          </w:tcPr>
          <w:p w:rsidR="001F27C6" w:rsidRPr="00C36460" w:rsidRDefault="001F27C6"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1F27C6" w:rsidRPr="00C36460" w:rsidRDefault="001F27C6" w:rsidP="00362094">
            <w:pPr>
              <w:pStyle w:val="BodyText"/>
            </w:pPr>
            <w:r w:rsidRPr="00C36460">
              <w:t>0%</w:t>
            </w:r>
          </w:p>
        </w:tc>
      </w:tr>
    </w:tbl>
    <w:p w:rsidR="001F27C6" w:rsidRDefault="001F27C6" w:rsidP="00C3303D">
      <w:pPr>
        <w:pStyle w:val="Heading1"/>
        <w:numPr>
          <w:ilvl w:val="0"/>
          <w:numId w:val="18"/>
        </w:numPr>
      </w:pPr>
      <w:bookmarkStart w:id="21" w:name="_Toc301946084"/>
      <w:bookmarkStart w:id="22" w:name="_Toc303782279"/>
      <w:r w:rsidRPr="00C3303D">
        <w:t>Response</w:t>
      </w:r>
      <w:r>
        <w:t xml:space="preserve"> Template</w:t>
      </w:r>
      <w:bookmarkEnd w:id="21"/>
      <w:bookmarkEnd w:id="22"/>
    </w:p>
    <w:p w:rsidR="001F27C6" w:rsidRPr="00AE7E1F" w:rsidRDefault="001F27C6"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1F27C6" w:rsidRDefault="001F27C6" w:rsidP="009175E7">
      <w:pPr>
        <w:pStyle w:val="BodyText"/>
      </w:pPr>
      <w:r w:rsidRPr="00AE7E1F">
        <w:t>Any additional material or brochures can be added as attachments to the Proposal.</w:t>
      </w:r>
      <w:r>
        <w:t xml:space="preserve"> The page counts are an indicative guideline for responses.</w:t>
      </w:r>
    </w:p>
    <w:p w:rsidR="001F27C6" w:rsidRDefault="001F27C6" w:rsidP="009175E7">
      <w:pPr>
        <w:pStyle w:val="BodyText"/>
      </w:pPr>
      <w:r>
        <w:rPr>
          <w:b/>
          <w:color w:val="365F91"/>
          <w:sz w:val="24"/>
          <w:szCs w:val="24"/>
        </w:rPr>
        <w:br w:type="page"/>
      </w:r>
      <w:r w:rsidRPr="00FF2513">
        <w:rPr>
          <w:b/>
          <w:color w:val="365F91"/>
          <w:sz w:val="24"/>
          <w:szCs w:val="24"/>
        </w:rPr>
        <w:t>SUMMARY</w:t>
      </w:r>
    </w:p>
    <w:p w:rsidR="001F27C6" w:rsidRDefault="001F27C6" w:rsidP="00A10F2F">
      <w:pPr>
        <w:pStyle w:val="Heading2"/>
        <w:numPr>
          <w:ilvl w:val="1"/>
          <w:numId w:val="9"/>
        </w:numPr>
        <w:tabs>
          <w:tab w:val="clear" w:pos="360"/>
        </w:tabs>
        <w:ind w:left="1440"/>
      </w:pPr>
      <w:r w:rsidRPr="00FF2513">
        <w:t>Program and Proposal Title</w:t>
      </w:r>
      <w:r>
        <w:t xml:space="preserve"> (0.1 pages)</w:t>
      </w:r>
    </w:p>
    <w:p w:rsidR="001F27C6" w:rsidRPr="00B356B3" w:rsidRDefault="001F27C6" w:rsidP="008C7757">
      <w:pPr>
        <w:pStyle w:val="BodyText"/>
        <w:numPr>
          <w:ilvl w:val="0"/>
          <w:numId w:val="21"/>
        </w:numPr>
        <w:spacing w:before="40" w:after="40" w:line="240" w:lineRule="auto"/>
        <w:rPr>
          <w:i/>
          <w:color w:val="FF0000"/>
        </w:rPr>
      </w:pPr>
      <w:r w:rsidRPr="00B356B3">
        <w:rPr>
          <w:i/>
          <w:color w:val="FF0000"/>
        </w:rPr>
        <w:t>Which program is this proposal addressing? (RT, VL, RC, NSP).</w:t>
      </w:r>
    </w:p>
    <w:p w:rsidR="001F27C6" w:rsidRPr="00B356B3" w:rsidRDefault="001F27C6" w:rsidP="008C7757">
      <w:pPr>
        <w:pStyle w:val="BodyText"/>
        <w:numPr>
          <w:ilvl w:val="0"/>
          <w:numId w:val="21"/>
        </w:numPr>
        <w:spacing w:before="40" w:after="40" w:line="240" w:lineRule="auto"/>
        <w:rPr>
          <w:i/>
          <w:color w:val="FF0000"/>
        </w:rPr>
      </w:pPr>
      <w:r w:rsidRPr="00B356B3">
        <w:rPr>
          <w:i/>
          <w:color w:val="FF0000"/>
        </w:rPr>
        <w:t>Provide a short title for the proposal to use as a reference in communications.</w:t>
      </w:r>
    </w:p>
    <w:p w:rsidR="001F27C6" w:rsidRPr="00D57E5D" w:rsidRDefault="001F27C6" w:rsidP="008C7757">
      <w:pPr>
        <w:pStyle w:val="BodyText"/>
        <w:spacing w:before="40" w:after="40" w:line="240" w:lineRule="auto"/>
      </w:pPr>
      <w:r w:rsidRPr="00D57E5D">
        <w:t>Cloud-based Bioinformatics Tools</w:t>
      </w:r>
    </w:p>
    <w:p w:rsidR="001F27C6" w:rsidRPr="00D57E5D" w:rsidRDefault="001F27C6" w:rsidP="008C7757">
      <w:pPr>
        <w:pStyle w:val="BodyText"/>
        <w:spacing w:before="40" w:after="40" w:line="240" w:lineRule="auto"/>
      </w:pPr>
      <w:r w:rsidRPr="00D57E5D">
        <w:t>This proposal is addressing the eResearch Tools program.</w:t>
      </w:r>
    </w:p>
    <w:p w:rsidR="001F27C6" w:rsidRDefault="001F27C6" w:rsidP="00A10F2F">
      <w:pPr>
        <w:pStyle w:val="Heading2"/>
        <w:numPr>
          <w:ilvl w:val="1"/>
          <w:numId w:val="9"/>
        </w:numPr>
        <w:tabs>
          <w:tab w:val="clear" w:pos="360"/>
        </w:tabs>
        <w:ind w:left="1440"/>
      </w:pPr>
      <w:r w:rsidRPr="00FF2513">
        <w:t>Executive Summary</w:t>
      </w:r>
      <w:r>
        <w:t xml:space="preserve"> (1 page)</w:t>
      </w:r>
    </w:p>
    <w:p w:rsidR="001F27C6" w:rsidRPr="00B356B3" w:rsidRDefault="001F27C6"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1F27C6" w:rsidRDefault="001F27C6" w:rsidP="008C7757">
      <w:pPr>
        <w:spacing w:after="60"/>
      </w:pPr>
      <w:r>
        <w:t>Data is the primary asset of biomedical researchers, and the engine for both discovery and translational medical research. As the volume and sensitivity of research data increases, due to technologies such as whole genome scanning and high throughput sequencing,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1F27C6" w:rsidRDefault="001F27C6"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1F27C6" w:rsidRDefault="001F27C6" w:rsidP="008C7757">
      <w:pPr>
        <w:spacing w:after="60"/>
      </w:pPr>
      <w:r>
        <w:t>The project has now delivered a Java-based solution that delivers the following capabilities:</w:t>
      </w:r>
    </w:p>
    <w:p w:rsidR="001F27C6" w:rsidRDefault="001F27C6" w:rsidP="008C7757">
      <w:pPr>
        <w:numPr>
          <w:ilvl w:val="0"/>
          <w:numId w:val="26"/>
        </w:numPr>
        <w:spacing w:before="0" w:after="60" w:line="240" w:lineRule="auto"/>
      </w:pPr>
      <w:r>
        <w:t>Create and a configure a study;</w:t>
      </w:r>
    </w:p>
    <w:p w:rsidR="001F27C6" w:rsidRDefault="001F27C6" w:rsidP="008C7757">
      <w:pPr>
        <w:numPr>
          <w:ilvl w:val="0"/>
          <w:numId w:val="26"/>
        </w:numPr>
        <w:spacing w:before="0" w:after="60" w:line="240" w:lineRule="auto"/>
      </w:pPr>
      <w:r>
        <w:t>Define users and manage their roles and access permissions</w:t>
      </w:r>
    </w:p>
    <w:p w:rsidR="001F27C6" w:rsidRDefault="001F27C6" w:rsidP="008C7757">
      <w:pPr>
        <w:numPr>
          <w:ilvl w:val="0"/>
          <w:numId w:val="26"/>
        </w:numPr>
        <w:spacing w:before="0" w:after="60" w:line="240" w:lineRule="auto"/>
      </w:pPr>
      <w:r>
        <w:t>Define and manage a research participant pool;</w:t>
      </w:r>
    </w:p>
    <w:p w:rsidR="001F27C6" w:rsidRDefault="001F27C6" w:rsidP="008C7757">
      <w:pPr>
        <w:numPr>
          <w:ilvl w:val="0"/>
          <w:numId w:val="26"/>
        </w:numPr>
        <w:spacing w:before="0" w:after="60" w:line="240" w:lineRule="auto"/>
      </w:pPr>
      <w:r>
        <w:t>Define and manage the collection of phenotypic research data;</w:t>
      </w:r>
    </w:p>
    <w:p w:rsidR="001F27C6" w:rsidRDefault="001F27C6" w:rsidP="008C7757">
      <w:pPr>
        <w:numPr>
          <w:ilvl w:val="0"/>
          <w:numId w:val="26"/>
        </w:numPr>
        <w:spacing w:before="0" w:after="60" w:line="240" w:lineRule="auto"/>
      </w:pPr>
      <w:r>
        <w:t>Dynamically generate Electronic Data Capture (EDC) forms for collecting most types of textual research data;</w:t>
      </w:r>
    </w:p>
    <w:p w:rsidR="001F27C6" w:rsidRDefault="001F27C6" w:rsidP="008C7757">
      <w:pPr>
        <w:numPr>
          <w:ilvl w:val="0"/>
          <w:numId w:val="26"/>
        </w:numPr>
        <w:spacing w:before="0" w:after="60" w:line="240" w:lineRule="auto"/>
      </w:pPr>
      <w:r>
        <w:t>Manage physical biospecimens and the associated data (LIMS); and</w:t>
      </w:r>
    </w:p>
    <w:p w:rsidR="001F27C6" w:rsidRDefault="001F27C6" w:rsidP="008C7757">
      <w:pPr>
        <w:numPr>
          <w:ilvl w:val="0"/>
          <w:numId w:val="26"/>
        </w:numPr>
        <w:spacing w:before="0" w:after="60" w:line="240" w:lineRule="auto"/>
      </w:pPr>
      <w:r>
        <w:t>Generate reports.</w:t>
      </w:r>
    </w:p>
    <w:p w:rsidR="001F27C6" w:rsidRDefault="001F27C6" w:rsidP="008C7757">
      <w:pPr>
        <w:spacing w:after="60"/>
      </w:pPr>
      <w:r>
        <w:t>This functionality has now been released as Version 1.0 and is being used in production. The project team is currently focussed on supporting Version 1.0 and completing the first version of the following functionality:</w:t>
      </w:r>
    </w:p>
    <w:p w:rsidR="001F27C6" w:rsidRDefault="001F27C6" w:rsidP="008C7757">
      <w:pPr>
        <w:numPr>
          <w:ilvl w:val="0"/>
          <w:numId w:val="25"/>
        </w:numPr>
        <w:spacing w:before="0" w:after="60" w:line="240" w:lineRule="auto"/>
      </w:pPr>
      <w:r>
        <w:t>A flexible data extraction tool to extract de-identified data for analysis using software applications like SAS, SPSS or Stata;</w:t>
      </w:r>
    </w:p>
    <w:p w:rsidR="001F27C6" w:rsidRDefault="001F27C6" w:rsidP="008C7757">
      <w:pPr>
        <w:numPr>
          <w:ilvl w:val="0"/>
          <w:numId w:val="25"/>
        </w:numPr>
        <w:spacing w:before="0" w:after="60" w:line="240" w:lineRule="auto"/>
      </w:pPr>
      <w:r>
        <w:t>Additional reporting functionality to support cross-module reports.</w:t>
      </w:r>
    </w:p>
    <w:p w:rsidR="001F27C6" w:rsidRDefault="001F27C6" w:rsidP="008C7757">
      <w:pPr>
        <w:spacing w:after="60"/>
      </w:pPr>
      <w:r>
        <w:t>The software has been designed and developed in accordance with the following guiding principles:</w:t>
      </w:r>
    </w:p>
    <w:p w:rsidR="001F27C6" w:rsidRDefault="001F27C6" w:rsidP="008C7757">
      <w:pPr>
        <w:numPr>
          <w:ilvl w:val="0"/>
          <w:numId w:val="27"/>
        </w:numPr>
        <w:spacing w:before="0" w:after="60" w:line="240" w:lineRule="auto"/>
      </w:pPr>
      <w:r>
        <w:t>The software should be web-based;</w:t>
      </w:r>
    </w:p>
    <w:p w:rsidR="001F27C6" w:rsidRDefault="001F27C6" w:rsidP="008C7757">
      <w:pPr>
        <w:numPr>
          <w:ilvl w:val="0"/>
          <w:numId w:val="27"/>
        </w:numPr>
        <w:spacing w:before="0" w:after="60" w:line="240" w:lineRule="auto"/>
      </w:pPr>
      <w:r>
        <w:t>One instance of the software should securely support multiple research studies and multiple users;</w:t>
      </w:r>
    </w:p>
    <w:p w:rsidR="001F27C6" w:rsidRDefault="001F27C6" w:rsidP="008C7757">
      <w:pPr>
        <w:numPr>
          <w:ilvl w:val="0"/>
          <w:numId w:val="27"/>
        </w:numPr>
        <w:spacing w:before="0" w:after="60" w:line="240" w:lineRule="auto"/>
      </w:pPr>
      <w:r>
        <w:t>The core application software should not be developed to suit any one study/project but rather should be configurable to suit a broad range of studies;</w:t>
      </w:r>
    </w:p>
    <w:p w:rsidR="001F27C6" w:rsidRDefault="001F27C6" w:rsidP="008C7757">
      <w:pPr>
        <w:numPr>
          <w:ilvl w:val="0"/>
          <w:numId w:val="27"/>
        </w:numPr>
        <w:spacing w:before="0" w:after="60" w:line="240" w:lineRule="auto"/>
      </w:pPr>
      <w:r>
        <w:t>The software should be as user-configurable as feasible through a browser-based graphical user interface;</w:t>
      </w:r>
    </w:p>
    <w:p w:rsidR="001F27C6" w:rsidRDefault="001F27C6" w:rsidP="008C7757">
      <w:pPr>
        <w:numPr>
          <w:ilvl w:val="0"/>
          <w:numId w:val="27"/>
        </w:numPr>
        <w:spacing w:before="0" w:after="60" w:line="240" w:lineRule="auto"/>
      </w:pPr>
      <w:r>
        <w:t>The software must be highly secure; and</w:t>
      </w:r>
    </w:p>
    <w:p w:rsidR="001F27C6" w:rsidRDefault="001F27C6" w:rsidP="008C7757">
      <w:pPr>
        <w:numPr>
          <w:ilvl w:val="0"/>
          <w:numId w:val="27"/>
        </w:numPr>
        <w:spacing w:before="0" w:after="60" w:line="240" w:lineRule="auto"/>
      </w:pPr>
      <w:r>
        <w:t>The software modules should be well integrated.</w:t>
      </w:r>
    </w:p>
    <w:p w:rsidR="001F27C6" w:rsidRDefault="001F27C6"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1F27C6" w:rsidRPr="00FF2513" w:rsidRDefault="001F27C6" w:rsidP="00A10F2F">
      <w:pPr>
        <w:pStyle w:val="Heading2"/>
        <w:numPr>
          <w:ilvl w:val="1"/>
          <w:numId w:val="9"/>
        </w:numPr>
        <w:tabs>
          <w:tab w:val="clear" w:pos="360"/>
        </w:tabs>
        <w:ind w:left="1440"/>
      </w:pPr>
      <w:r w:rsidRPr="00FF2513">
        <w:t>Research Community Profile</w:t>
      </w:r>
      <w:r>
        <w:t xml:space="preserve"> (1 page)</w:t>
      </w:r>
    </w:p>
    <w:p w:rsidR="001F27C6" w:rsidRDefault="001F27C6"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1F27C6" w:rsidRPr="00A10F2F" w:rsidRDefault="001F27C6" w:rsidP="008C7757">
      <w:pPr>
        <w:pStyle w:val="BodyText"/>
        <w:spacing w:before="40" w:after="40" w:line="240" w:lineRule="auto"/>
      </w:pPr>
    </w:p>
    <w:p w:rsidR="001F27C6" w:rsidRPr="00FF2513" w:rsidRDefault="001F27C6" w:rsidP="00A10F2F">
      <w:pPr>
        <w:pStyle w:val="Heading2"/>
        <w:numPr>
          <w:ilvl w:val="1"/>
          <w:numId w:val="9"/>
        </w:numPr>
        <w:tabs>
          <w:tab w:val="clear" w:pos="360"/>
        </w:tabs>
        <w:ind w:left="1440"/>
      </w:pPr>
      <w:r w:rsidRPr="00FF2513">
        <w:t>Development Organisation Profile</w:t>
      </w:r>
      <w:r>
        <w:t xml:space="preserve"> (2 pages)</w:t>
      </w:r>
    </w:p>
    <w:p w:rsidR="001F27C6" w:rsidRPr="00B356B3" w:rsidRDefault="001F27C6"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1F27C6" w:rsidRDefault="001F27C6" w:rsidP="008C7757">
      <w:pPr>
        <w:pStyle w:val="BodyText"/>
        <w:spacing w:before="40" w:after="40" w:line="240" w:lineRule="auto"/>
      </w:pPr>
      <w:r>
        <w:t>The software development will be undertaken primarily by the following organisations:</w:t>
      </w:r>
    </w:p>
    <w:p w:rsidR="001F27C6" w:rsidRDefault="001F27C6" w:rsidP="00A65D73">
      <w:pPr>
        <w:pStyle w:val="BodyText"/>
        <w:numPr>
          <w:ilvl w:val="0"/>
          <w:numId w:val="31"/>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currently provides support to </w:t>
      </w:r>
      <w:r>
        <w:rPr>
          <w:color w:val="FF0000"/>
        </w:rPr>
        <w:t>a number of</w:t>
      </w:r>
      <w:r>
        <w:t xml:space="preserve"> research groups, including:</w:t>
      </w:r>
    </w:p>
    <w:p w:rsidR="001F27C6" w:rsidRDefault="001F27C6" w:rsidP="00196973">
      <w:pPr>
        <w:pStyle w:val="BodyText"/>
        <w:numPr>
          <w:ilvl w:val="1"/>
          <w:numId w:val="30"/>
        </w:numPr>
        <w:spacing w:before="40" w:after="40" w:line="240" w:lineRule="auto"/>
        <w:rPr>
          <w:color w:val="FF0000"/>
        </w:rPr>
      </w:pPr>
      <w:r>
        <w:rPr>
          <w:color w:val="FF0000"/>
        </w:rPr>
        <w:t>The Western Australian Research Tissue Network at St John of God Hospital</w:t>
      </w:r>
    </w:p>
    <w:p w:rsidR="001F27C6" w:rsidRDefault="001F27C6" w:rsidP="00196973">
      <w:pPr>
        <w:pStyle w:val="BodyText"/>
        <w:numPr>
          <w:ilvl w:val="1"/>
          <w:numId w:val="30"/>
        </w:numPr>
        <w:spacing w:before="40" w:after="40" w:line="240" w:lineRule="auto"/>
        <w:rPr>
          <w:color w:val="FF0000"/>
        </w:rPr>
      </w:pPr>
      <w:r>
        <w:rPr>
          <w:color w:val="FF0000"/>
        </w:rPr>
        <w:t>The Busselton Healthy Aging Study (The Busselton Foundation)</w:t>
      </w:r>
    </w:p>
    <w:p w:rsidR="001F27C6" w:rsidRDefault="001F27C6" w:rsidP="00196973">
      <w:pPr>
        <w:pStyle w:val="BodyText"/>
        <w:numPr>
          <w:ilvl w:val="1"/>
          <w:numId w:val="30"/>
        </w:numPr>
        <w:spacing w:before="40" w:after="40" w:line="240" w:lineRule="auto"/>
        <w:rPr>
          <w:color w:val="FF0000"/>
        </w:rPr>
      </w:pPr>
      <w:r>
        <w:rPr>
          <w:color w:val="FF0000"/>
        </w:rPr>
        <w:t>The Western Australian DNA Bank (which in turns supports over 40 studies)</w:t>
      </w:r>
    </w:p>
    <w:p w:rsidR="001F27C6" w:rsidRDefault="001F27C6" w:rsidP="00196973">
      <w:pPr>
        <w:pStyle w:val="BodyText"/>
        <w:numPr>
          <w:ilvl w:val="1"/>
          <w:numId w:val="30"/>
        </w:numPr>
        <w:spacing w:before="40" w:after="40" w:line="240" w:lineRule="auto"/>
        <w:rPr>
          <w:color w:val="FF0000"/>
        </w:rPr>
      </w:pPr>
      <w:r>
        <w:rPr>
          <w:color w:val="FF0000"/>
        </w:rPr>
        <w:t>The National Breast Cancer Foundation</w:t>
      </w:r>
    </w:p>
    <w:p w:rsidR="001F27C6" w:rsidRDefault="001F27C6" w:rsidP="00196973">
      <w:pPr>
        <w:pStyle w:val="BodyText"/>
        <w:numPr>
          <w:ilvl w:val="1"/>
          <w:numId w:val="30"/>
        </w:numPr>
        <w:spacing w:before="40" w:after="40" w:line="240" w:lineRule="auto"/>
        <w:rPr>
          <w:color w:val="FF0000"/>
        </w:rPr>
      </w:pPr>
      <w:r>
        <w:rPr>
          <w:color w:val="FF0000"/>
        </w:rPr>
        <w:t>The Western Australian Institute for Medical Research</w:t>
      </w:r>
    </w:p>
    <w:p w:rsidR="001F27C6" w:rsidRPr="00876064" w:rsidRDefault="001F27C6" w:rsidP="00A10F2F">
      <w:pPr>
        <w:pStyle w:val="BodyText"/>
        <w:numPr>
          <w:ilvl w:val="1"/>
          <w:numId w:val="30"/>
        </w:numPr>
        <w:spacing w:before="40" w:after="40" w:line="240" w:lineRule="auto"/>
        <w:rPr>
          <w:color w:val="FF0000"/>
        </w:rPr>
      </w:pPr>
      <w:r>
        <w:rPr>
          <w:color w:val="FF0000"/>
        </w:rPr>
        <w:t>The Lions Eye Institute</w:t>
      </w:r>
    </w:p>
    <w:p w:rsidR="001F27C6" w:rsidRDefault="001F27C6"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1F27C6" w:rsidRDefault="001F27C6"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1F27C6" w:rsidRDefault="001F27C6"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1F27C6" w:rsidRDefault="001F27C6"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1F27C6" w:rsidRDefault="001F27C6" w:rsidP="00A65D73">
      <w:pPr>
        <w:pStyle w:val="BodyText"/>
        <w:numPr>
          <w:ilvl w:val="0"/>
          <w:numId w:val="31"/>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1F27C6" w:rsidRDefault="001F27C6" w:rsidP="006C6716">
      <w:pPr>
        <w:pStyle w:val="BodyText"/>
        <w:numPr>
          <w:ilvl w:val="0"/>
          <w:numId w:val="31"/>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1F27C6" w:rsidRDefault="001F27C6"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1F27C6" w:rsidRDefault="001F27C6" w:rsidP="00A65D73">
      <w:pPr>
        <w:pStyle w:val="BodyText"/>
        <w:numPr>
          <w:ilvl w:val="0"/>
          <w:numId w:val="31"/>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1F27C6" w:rsidRDefault="001F27C6" w:rsidP="00A45949">
      <w:pPr>
        <w:pStyle w:val="BodyText"/>
        <w:numPr>
          <w:ilvl w:val="0"/>
          <w:numId w:val="31"/>
        </w:numPr>
        <w:spacing w:before="40" w:after="40" w:line="240" w:lineRule="auto"/>
        <w:rPr>
          <w:color w:val="FF0000"/>
        </w:rPr>
      </w:pPr>
      <w:r w:rsidRPr="00A45949">
        <w:rPr>
          <w:color w:val="FF0000"/>
        </w:rPr>
        <w:t>Texas University</w:t>
      </w:r>
    </w:p>
    <w:p w:rsidR="001F27C6" w:rsidRPr="00A45949" w:rsidRDefault="001F27C6" w:rsidP="00A10F2F">
      <w:pPr>
        <w:pStyle w:val="BodyText"/>
        <w:spacing w:before="40" w:after="40" w:line="240" w:lineRule="auto"/>
        <w:rPr>
          <w:color w:val="FF0000"/>
        </w:rPr>
      </w:pPr>
      <w:r>
        <w:rPr>
          <w:color w:val="FF0000"/>
        </w:rPr>
        <w:t>Include letters of support</w:t>
      </w:r>
    </w:p>
    <w:p w:rsidR="001F27C6" w:rsidRPr="00FF2513" w:rsidRDefault="001F27C6" w:rsidP="00A10F2F">
      <w:pPr>
        <w:pStyle w:val="Heading2"/>
        <w:numPr>
          <w:ilvl w:val="1"/>
          <w:numId w:val="9"/>
        </w:numPr>
        <w:tabs>
          <w:tab w:val="clear" w:pos="360"/>
        </w:tabs>
        <w:ind w:left="1440"/>
      </w:pPr>
      <w:r w:rsidRPr="00FF2513">
        <w:t>Operational Organisation Profile</w:t>
      </w:r>
      <w:r>
        <w:t xml:space="preserve"> (2 pages)</w:t>
      </w:r>
    </w:p>
    <w:p w:rsidR="001F27C6" w:rsidRPr="003A3296" w:rsidRDefault="001F27C6"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1F27C6" w:rsidRDefault="001F27C6"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1F27C6" w:rsidRPr="00A10F2F" w:rsidRDefault="001F27C6" w:rsidP="00A10F2F">
      <w:pPr>
        <w:pStyle w:val="BodyText"/>
        <w:spacing w:before="40" w:after="40" w:line="240" w:lineRule="auto"/>
      </w:pPr>
      <w:r w:rsidRPr="00A10F2F">
        <w:t>The primary support organisations will be:</w:t>
      </w:r>
    </w:p>
    <w:p w:rsidR="001F27C6" w:rsidRDefault="001F27C6" w:rsidP="00A45949">
      <w:pPr>
        <w:pStyle w:val="BodyText"/>
        <w:numPr>
          <w:ilvl w:val="0"/>
          <w:numId w:val="39"/>
        </w:numPr>
        <w:spacing w:before="40" w:after="40" w:line="240" w:lineRule="auto"/>
      </w:pPr>
      <w:r>
        <w:t>The Centre for Genetic Epidemiology &amp; Biostatistics at the University of Western Australia</w:t>
      </w:r>
    </w:p>
    <w:p w:rsidR="001F27C6" w:rsidRDefault="001F27C6" w:rsidP="00A45949">
      <w:pPr>
        <w:pStyle w:val="BodyText"/>
        <w:numPr>
          <w:ilvl w:val="0"/>
          <w:numId w:val="39"/>
        </w:numPr>
        <w:spacing w:before="40" w:after="40" w:line="240" w:lineRule="auto"/>
      </w:pPr>
      <w:r>
        <w:t>The Centre for MEGA Epidemiology at the University of Melbourne</w:t>
      </w:r>
    </w:p>
    <w:p w:rsidR="001F27C6" w:rsidRPr="00A10F2F" w:rsidRDefault="001F27C6" w:rsidP="00A45949">
      <w:pPr>
        <w:pStyle w:val="BodyText"/>
        <w:numPr>
          <w:ilvl w:val="0"/>
          <w:numId w:val="39"/>
        </w:numPr>
        <w:spacing w:before="40" w:after="40" w:line="240" w:lineRule="auto"/>
      </w:pPr>
      <w:r>
        <w:t>OBiBa</w:t>
      </w:r>
    </w:p>
    <w:p w:rsidR="001F27C6" w:rsidRPr="00BA6B01" w:rsidRDefault="001F27C6" w:rsidP="00A10F2F">
      <w:pPr>
        <w:pStyle w:val="Heading2"/>
        <w:numPr>
          <w:ilvl w:val="1"/>
          <w:numId w:val="9"/>
        </w:numPr>
        <w:tabs>
          <w:tab w:val="clear" w:pos="360"/>
        </w:tabs>
        <w:ind w:left="1440"/>
      </w:pPr>
      <w:r w:rsidRPr="00FF2513">
        <w:t>Other Participants</w:t>
      </w:r>
      <w:r>
        <w:t xml:space="preserve"> (0.5 pages)</w:t>
      </w:r>
    </w:p>
    <w:p w:rsidR="001F27C6" w:rsidRPr="003A3296" w:rsidRDefault="001F27C6"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1F27C6" w:rsidRPr="00BE12AB" w:rsidRDefault="001F27C6" w:rsidP="008C7757">
      <w:pPr>
        <w:pStyle w:val="BodyText"/>
        <w:spacing w:before="40" w:after="40" w:line="240" w:lineRule="auto"/>
      </w:pPr>
      <w:r w:rsidRPr="00BE12AB">
        <w:t>Cancer Council of New South Wales</w:t>
      </w:r>
    </w:p>
    <w:p w:rsidR="001F27C6" w:rsidRPr="00BE12AB" w:rsidRDefault="001F27C6" w:rsidP="008C7757">
      <w:pPr>
        <w:pStyle w:val="BodyText"/>
        <w:spacing w:before="40" w:after="40" w:line="240" w:lineRule="auto"/>
      </w:pPr>
      <w:r w:rsidRPr="00BE12AB">
        <w:t>National Breast Cancer Foundation</w:t>
      </w:r>
    </w:p>
    <w:p w:rsidR="001F27C6" w:rsidRPr="00BE12AB" w:rsidRDefault="001F27C6" w:rsidP="008C7757">
      <w:pPr>
        <w:pStyle w:val="BodyText"/>
        <w:spacing w:before="40" w:after="40" w:line="240" w:lineRule="auto"/>
      </w:pPr>
      <w:r w:rsidRPr="00BE12AB">
        <w:t>WAIMR</w:t>
      </w:r>
    </w:p>
    <w:p w:rsidR="001F27C6" w:rsidRPr="00BA6B01" w:rsidRDefault="001F27C6" w:rsidP="00A10F2F">
      <w:pPr>
        <w:pStyle w:val="Heading2"/>
        <w:numPr>
          <w:ilvl w:val="1"/>
          <w:numId w:val="9"/>
        </w:numPr>
        <w:tabs>
          <w:tab w:val="clear" w:pos="360"/>
        </w:tabs>
        <w:ind w:left="1440"/>
      </w:pPr>
      <w:r w:rsidRPr="00FF2513">
        <w:t>Key Personnel</w:t>
      </w:r>
      <w:r>
        <w:t xml:space="preserve"> (0.5 pages)</w:t>
      </w:r>
    </w:p>
    <w:p w:rsidR="001F27C6" w:rsidRPr="003A3296" w:rsidRDefault="001F27C6"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1F27C6" w:rsidRPr="003A3296" w:rsidRDefault="001F27C6" w:rsidP="008C7757">
      <w:pPr>
        <w:pStyle w:val="BodyText"/>
        <w:spacing w:before="40" w:after="40" w:line="240" w:lineRule="auto"/>
        <w:rPr>
          <w:i/>
          <w:color w:val="FF0000"/>
        </w:rPr>
      </w:pPr>
      <w:r w:rsidRPr="003A3296">
        <w:rPr>
          <w:i/>
          <w:color w:val="FF0000"/>
        </w:rPr>
        <w:t>Provide names, organisational locations, and their expected roles.</w:t>
      </w:r>
    </w:p>
    <w:p w:rsidR="001F27C6" w:rsidRPr="003A3296" w:rsidRDefault="001F27C6" w:rsidP="008C7757">
      <w:pPr>
        <w:pStyle w:val="BodyText"/>
        <w:spacing w:before="40" w:after="40" w:line="240" w:lineRule="auto"/>
        <w:rPr>
          <w:i/>
          <w:color w:val="FF0000"/>
        </w:rPr>
      </w:pPr>
      <w:r w:rsidRPr="003A3296">
        <w:rPr>
          <w:i/>
          <w:color w:val="FF0000"/>
        </w:rPr>
        <w:t>For example; Project Managers, designers, technical experts.</w:t>
      </w:r>
    </w:p>
    <w:p w:rsidR="001F27C6" w:rsidRDefault="001F27C6" w:rsidP="008C7757">
      <w:pPr>
        <w:pStyle w:val="BodyText"/>
        <w:spacing w:before="40" w:after="40" w:line="240" w:lineRule="auto"/>
        <w:ind w:left="360"/>
      </w:pPr>
      <w:r w:rsidRPr="0022670A">
        <w:rPr>
          <w:b/>
        </w:rPr>
        <w:t>Name:</w:t>
      </w:r>
      <w:r>
        <w:t xml:space="preserve"> </w:t>
      </w:r>
      <w:r w:rsidRPr="00D57E5D">
        <w:t>Paul White</w:t>
      </w:r>
    </w:p>
    <w:p w:rsidR="001F27C6" w:rsidRDefault="001F27C6" w:rsidP="008C7757">
      <w:pPr>
        <w:pStyle w:val="BodyText"/>
        <w:spacing w:before="40" w:after="40" w:line="240" w:lineRule="auto"/>
        <w:ind w:left="360"/>
      </w:pPr>
      <w:r>
        <w:rPr>
          <w:b/>
        </w:rPr>
        <w:t>Organisation:</w:t>
      </w:r>
      <w:r>
        <w:t xml:space="preserve"> University of Western Australia </w:t>
      </w:r>
    </w:p>
    <w:p w:rsidR="001F27C6" w:rsidRDefault="001F27C6" w:rsidP="008C7757">
      <w:pPr>
        <w:pStyle w:val="BodyText"/>
        <w:spacing w:before="40" w:after="40" w:line="240" w:lineRule="auto"/>
        <w:ind w:left="357"/>
      </w:pPr>
      <w:r w:rsidRPr="0022670A">
        <w:rPr>
          <w:b/>
        </w:rPr>
        <w:t>Role:</w:t>
      </w:r>
      <w:r>
        <w:t xml:space="preserve"> Project Manager</w:t>
      </w:r>
    </w:p>
    <w:p w:rsidR="001F27C6" w:rsidRPr="00D57E5D" w:rsidRDefault="001F27C6" w:rsidP="008C7757">
      <w:pPr>
        <w:pStyle w:val="BodyText"/>
        <w:spacing w:before="40" w:after="40" w:line="240" w:lineRule="auto"/>
        <w:ind w:left="357"/>
      </w:pPr>
      <w:r w:rsidRPr="00875C78">
        <w:rPr>
          <w:b/>
        </w:rPr>
        <w:t>Availability:</w:t>
      </w:r>
      <w:r>
        <w:t xml:space="preserve"> 60%</w:t>
      </w:r>
    </w:p>
    <w:p w:rsidR="001F27C6" w:rsidRDefault="001F27C6" w:rsidP="008C7757">
      <w:pPr>
        <w:pStyle w:val="BodyText"/>
        <w:spacing w:before="40" w:after="40" w:line="240" w:lineRule="auto"/>
        <w:ind w:left="360"/>
        <w:rPr>
          <w:b/>
        </w:rPr>
      </w:pPr>
    </w:p>
    <w:p w:rsidR="001F27C6" w:rsidRDefault="001F27C6" w:rsidP="008C7757">
      <w:pPr>
        <w:pStyle w:val="BodyText"/>
        <w:spacing w:before="40" w:after="40" w:line="240" w:lineRule="auto"/>
        <w:ind w:left="360"/>
      </w:pPr>
      <w:r w:rsidRPr="0022670A">
        <w:rPr>
          <w:b/>
        </w:rPr>
        <w:t>Name:</w:t>
      </w:r>
      <w:r>
        <w:t xml:space="preserve"> </w:t>
      </w:r>
      <w:r w:rsidRPr="00D57E5D">
        <w:t>Christopher Ellis</w:t>
      </w:r>
    </w:p>
    <w:p w:rsidR="001F27C6" w:rsidRDefault="001F27C6" w:rsidP="008C7757">
      <w:pPr>
        <w:pStyle w:val="BodyText"/>
        <w:spacing w:before="40" w:after="40" w:line="240" w:lineRule="auto"/>
        <w:ind w:left="360"/>
      </w:pPr>
      <w:r>
        <w:rPr>
          <w:b/>
        </w:rPr>
        <w:t>Organisation:</w:t>
      </w:r>
      <w:r>
        <w:t xml:space="preserve"> University of Western Australia</w:t>
      </w:r>
    </w:p>
    <w:p w:rsidR="001F27C6" w:rsidRPr="00D57E5D" w:rsidRDefault="001F27C6" w:rsidP="008C7757">
      <w:pPr>
        <w:pStyle w:val="BodyText"/>
        <w:spacing w:before="40" w:after="40" w:line="240" w:lineRule="auto"/>
        <w:ind w:left="357"/>
      </w:pPr>
      <w:r w:rsidRPr="0022670A">
        <w:rPr>
          <w:b/>
        </w:rPr>
        <w:t>Role:</w:t>
      </w:r>
      <w:r>
        <w:t xml:space="preserve"> Technical Architect and Senior Developer</w:t>
      </w:r>
    </w:p>
    <w:p w:rsidR="001F27C6" w:rsidRPr="00D57E5D" w:rsidRDefault="001F27C6" w:rsidP="008C7757">
      <w:pPr>
        <w:pStyle w:val="BodyText"/>
        <w:spacing w:before="40" w:after="40" w:line="240" w:lineRule="auto"/>
        <w:ind w:left="357"/>
      </w:pPr>
      <w:r w:rsidRPr="00875C78">
        <w:rPr>
          <w:b/>
        </w:rPr>
        <w:t>Availability:</w:t>
      </w:r>
      <w:r>
        <w:t xml:space="preserve"> 100%</w:t>
      </w:r>
    </w:p>
    <w:p w:rsidR="001F27C6" w:rsidRDefault="001F27C6" w:rsidP="008C7757">
      <w:pPr>
        <w:pStyle w:val="BodyText"/>
        <w:spacing w:before="40" w:after="40" w:line="240" w:lineRule="auto"/>
        <w:ind w:left="360"/>
        <w:rPr>
          <w:b/>
        </w:rPr>
      </w:pPr>
    </w:p>
    <w:p w:rsidR="001F27C6" w:rsidRDefault="001F27C6" w:rsidP="008C7757">
      <w:pPr>
        <w:pStyle w:val="BodyText"/>
        <w:spacing w:before="40" w:after="40" w:line="240" w:lineRule="auto"/>
        <w:ind w:left="360"/>
      </w:pPr>
      <w:r w:rsidRPr="0022670A">
        <w:rPr>
          <w:b/>
        </w:rPr>
        <w:t>Name:</w:t>
      </w:r>
      <w:r>
        <w:t xml:space="preserve"> Eric Lam</w:t>
      </w:r>
    </w:p>
    <w:p w:rsidR="001F27C6" w:rsidRDefault="001F27C6" w:rsidP="008C7757">
      <w:pPr>
        <w:pStyle w:val="BodyText"/>
        <w:spacing w:before="40" w:after="40" w:line="240" w:lineRule="auto"/>
        <w:ind w:left="360"/>
      </w:pPr>
      <w:r>
        <w:rPr>
          <w:b/>
        </w:rPr>
        <w:t>Organisation:</w:t>
      </w:r>
      <w:r>
        <w:t xml:space="preserve"> University of Western Australia</w:t>
      </w:r>
    </w:p>
    <w:p w:rsidR="001F27C6" w:rsidRPr="00D57E5D" w:rsidRDefault="001F27C6" w:rsidP="008C7757">
      <w:pPr>
        <w:pStyle w:val="BodyText"/>
        <w:spacing w:before="40" w:after="40" w:line="240" w:lineRule="auto"/>
        <w:ind w:left="357"/>
      </w:pPr>
      <w:r w:rsidRPr="0022670A">
        <w:rPr>
          <w:b/>
        </w:rPr>
        <w:t>Role:</w:t>
      </w:r>
      <w:r>
        <w:t xml:space="preserve"> Technical Architect and Developer</w:t>
      </w:r>
    </w:p>
    <w:p w:rsidR="001F27C6" w:rsidRDefault="001F27C6" w:rsidP="008C7757">
      <w:pPr>
        <w:pStyle w:val="BodyText"/>
        <w:spacing w:before="40" w:after="40" w:line="240" w:lineRule="auto"/>
        <w:ind w:left="360"/>
      </w:pPr>
      <w:r w:rsidRPr="00875C78">
        <w:rPr>
          <w:b/>
        </w:rPr>
        <w:t>Availability:</w:t>
      </w:r>
      <w:r>
        <w:t xml:space="preserve"> 100%</w:t>
      </w:r>
    </w:p>
    <w:p w:rsidR="001F27C6" w:rsidRDefault="001F27C6" w:rsidP="008C7757">
      <w:pPr>
        <w:pStyle w:val="BodyText"/>
        <w:spacing w:before="40" w:after="40" w:line="240" w:lineRule="auto"/>
        <w:ind w:left="360"/>
        <w:rPr>
          <w:b/>
        </w:rPr>
      </w:pPr>
    </w:p>
    <w:p w:rsidR="001F27C6" w:rsidRDefault="001F27C6" w:rsidP="008C7757">
      <w:pPr>
        <w:pStyle w:val="BodyText"/>
        <w:spacing w:before="40" w:after="40" w:line="240" w:lineRule="auto"/>
        <w:ind w:left="360"/>
      </w:pPr>
      <w:r w:rsidRPr="0022670A">
        <w:rPr>
          <w:b/>
        </w:rPr>
        <w:t>Name:</w:t>
      </w:r>
      <w:r>
        <w:t xml:space="preserve"> </w:t>
      </w:r>
      <w:r w:rsidRPr="00D57E5D">
        <w:t>Adrian Bickerstaffe</w:t>
      </w:r>
    </w:p>
    <w:p w:rsidR="001F27C6" w:rsidRPr="00D57E5D" w:rsidRDefault="001F27C6" w:rsidP="008C7757">
      <w:pPr>
        <w:pStyle w:val="BodyText"/>
        <w:spacing w:before="40" w:after="40" w:line="240" w:lineRule="auto"/>
        <w:ind w:left="360"/>
      </w:pPr>
      <w:r>
        <w:rPr>
          <w:b/>
        </w:rPr>
        <w:t>Organisation:</w:t>
      </w:r>
      <w:r>
        <w:t xml:space="preserve"> Melbourne University</w:t>
      </w:r>
    </w:p>
    <w:p w:rsidR="001F27C6" w:rsidRPr="00D57E5D" w:rsidRDefault="001F27C6" w:rsidP="008C7757">
      <w:pPr>
        <w:pStyle w:val="BodyText"/>
        <w:spacing w:before="40" w:after="40" w:line="240" w:lineRule="auto"/>
        <w:ind w:left="357"/>
      </w:pPr>
      <w:r w:rsidRPr="0022670A">
        <w:rPr>
          <w:b/>
        </w:rPr>
        <w:t>Role:</w:t>
      </w:r>
      <w:r>
        <w:t xml:space="preserve"> Software Developer</w:t>
      </w:r>
    </w:p>
    <w:p w:rsidR="001F27C6" w:rsidRDefault="001F27C6" w:rsidP="008C7757">
      <w:pPr>
        <w:pStyle w:val="BodyText"/>
        <w:spacing w:before="40" w:after="40" w:line="240" w:lineRule="auto"/>
        <w:ind w:left="357"/>
      </w:pPr>
      <w:r w:rsidRPr="00875C78">
        <w:rPr>
          <w:b/>
        </w:rPr>
        <w:t>Availability:</w:t>
      </w:r>
      <w:r>
        <w:t xml:space="preserve"> 50%</w:t>
      </w:r>
    </w:p>
    <w:p w:rsidR="001F27C6" w:rsidRPr="00D57E5D" w:rsidRDefault="001F27C6" w:rsidP="008C7757">
      <w:pPr>
        <w:pStyle w:val="BodyText"/>
        <w:spacing w:before="40" w:after="40" w:line="240" w:lineRule="auto"/>
        <w:ind w:left="357"/>
      </w:pPr>
    </w:p>
    <w:p w:rsidR="001F27C6" w:rsidRDefault="001F27C6" w:rsidP="008C7757">
      <w:pPr>
        <w:pStyle w:val="BodyText"/>
        <w:spacing w:before="40" w:after="40" w:line="240" w:lineRule="auto"/>
        <w:ind w:left="360"/>
      </w:pPr>
      <w:r w:rsidRPr="0022670A">
        <w:rPr>
          <w:b/>
        </w:rPr>
        <w:t>Name:</w:t>
      </w:r>
      <w:r>
        <w:t xml:space="preserve"> </w:t>
      </w:r>
      <w:r w:rsidRPr="00D57E5D">
        <w:t>Professor Eric Moses</w:t>
      </w:r>
    </w:p>
    <w:p w:rsidR="001F27C6" w:rsidRPr="00D57E5D" w:rsidRDefault="001F27C6" w:rsidP="008C7757">
      <w:pPr>
        <w:pStyle w:val="BodyText"/>
        <w:spacing w:before="40" w:after="40" w:line="240" w:lineRule="auto"/>
        <w:ind w:left="360"/>
      </w:pPr>
      <w:r>
        <w:rPr>
          <w:b/>
        </w:rPr>
        <w:t>Organisation:</w:t>
      </w:r>
      <w:r>
        <w:t xml:space="preserve"> Centre for Genetic Epidemiology and Biostatistics, University of Western Australia</w:t>
      </w:r>
    </w:p>
    <w:p w:rsidR="001F27C6" w:rsidRPr="00D57E5D" w:rsidRDefault="001F27C6" w:rsidP="008C7757">
      <w:pPr>
        <w:pStyle w:val="BodyText"/>
        <w:spacing w:before="40" w:after="40" w:line="240" w:lineRule="auto"/>
        <w:ind w:left="357"/>
      </w:pPr>
      <w:r w:rsidRPr="0022670A">
        <w:rPr>
          <w:b/>
        </w:rPr>
        <w:t>Role:</w:t>
      </w:r>
      <w:r>
        <w:t xml:space="preserve"> XX</w:t>
      </w:r>
    </w:p>
    <w:p w:rsidR="001F27C6" w:rsidRPr="00D57E5D" w:rsidRDefault="001F27C6" w:rsidP="008C7757">
      <w:pPr>
        <w:pStyle w:val="BodyText"/>
        <w:spacing w:before="40" w:after="40" w:line="240" w:lineRule="auto"/>
        <w:ind w:left="357"/>
      </w:pPr>
      <w:r w:rsidRPr="00875C78">
        <w:rPr>
          <w:b/>
        </w:rPr>
        <w:t>Availability:</w:t>
      </w:r>
      <w:r>
        <w:t xml:space="preserve"> 20%</w:t>
      </w:r>
    </w:p>
    <w:p w:rsidR="001F27C6" w:rsidRDefault="001F27C6" w:rsidP="008C7757">
      <w:pPr>
        <w:pStyle w:val="BodyText"/>
        <w:spacing w:before="40" w:after="40" w:line="240" w:lineRule="auto"/>
        <w:ind w:left="360"/>
        <w:rPr>
          <w:b/>
        </w:rPr>
      </w:pPr>
    </w:p>
    <w:p w:rsidR="001F27C6" w:rsidRDefault="001F27C6" w:rsidP="008C7757">
      <w:pPr>
        <w:pStyle w:val="BodyText"/>
        <w:spacing w:before="40" w:after="40" w:line="240" w:lineRule="auto"/>
        <w:ind w:left="360"/>
      </w:pPr>
      <w:r w:rsidRPr="0022670A">
        <w:rPr>
          <w:b/>
        </w:rPr>
        <w:t>Name:</w:t>
      </w:r>
      <w:r>
        <w:t xml:space="preserve"> </w:t>
      </w:r>
      <w:r w:rsidRPr="00D57E5D">
        <w:t>Professor John Hopper</w:t>
      </w:r>
    </w:p>
    <w:p w:rsidR="001F27C6" w:rsidRPr="00D57E5D" w:rsidRDefault="001F27C6" w:rsidP="008C7757">
      <w:pPr>
        <w:pStyle w:val="BodyText"/>
        <w:spacing w:before="40" w:after="40" w:line="240" w:lineRule="auto"/>
        <w:ind w:left="360"/>
      </w:pPr>
      <w:r>
        <w:rPr>
          <w:b/>
        </w:rPr>
        <w:t>Organisation:</w:t>
      </w:r>
      <w:r>
        <w:t xml:space="preserve"> Australian Twin Registry, Melbourne University</w:t>
      </w:r>
    </w:p>
    <w:p w:rsidR="001F27C6" w:rsidRPr="00D57E5D" w:rsidRDefault="001F27C6" w:rsidP="008C7757">
      <w:pPr>
        <w:pStyle w:val="BodyText"/>
        <w:spacing w:before="40" w:after="40" w:line="240" w:lineRule="auto"/>
        <w:ind w:left="357"/>
      </w:pPr>
      <w:r w:rsidRPr="0022670A">
        <w:rPr>
          <w:b/>
        </w:rPr>
        <w:t>Role:</w:t>
      </w:r>
      <w:r>
        <w:t xml:space="preserve"> XX</w:t>
      </w:r>
    </w:p>
    <w:p w:rsidR="001F27C6" w:rsidRPr="00D57E5D" w:rsidRDefault="001F27C6" w:rsidP="008C7757">
      <w:pPr>
        <w:pStyle w:val="BodyText"/>
        <w:spacing w:before="40" w:after="40" w:line="240" w:lineRule="auto"/>
        <w:ind w:left="357"/>
      </w:pPr>
      <w:r w:rsidRPr="00875C78">
        <w:rPr>
          <w:b/>
        </w:rPr>
        <w:t>Availability:</w:t>
      </w:r>
      <w:r>
        <w:t xml:space="preserve"> 10%</w:t>
      </w:r>
    </w:p>
    <w:p w:rsidR="001F27C6" w:rsidRDefault="001F27C6" w:rsidP="008C7757">
      <w:pPr>
        <w:pStyle w:val="BodyText"/>
        <w:spacing w:before="40" w:after="40" w:line="240" w:lineRule="auto"/>
        <w:ind w:left="360"/>
        <w:rPr>
          <w:b/>
        </w:rPr>
      </w:pPr>
    </w:p>
    <w:p w:rsidR="001F27C6" w:rsidRDefault="001F27C6" w:rsidP="008C7757">
      <w:pPr>
        <w:pStyle w:val="BodyText"/>
        <w:spacing w:before="40" w:after="40" w:line="240" w:lineRule="auto"/>
        <w:ind w:left="360"/>
      </w:pPr>
      <w:r w:rsidRPr="0022670A">
        <w:rPr>
          <w:b/>
        </w:rPr>
        <w:t>Name:</w:t>
      </w:r>
      <w:r>
        <w:t xml:space="preserve"> </w:t>
      </w:r>
      <w:r w:rsidRPr="00D57E5D">
        <w:t>Dr Nik Zeps</w:t>
      </w:r>
    </w:p>
    <w:p w:rsidR="001F27C6" w:rsidRPr="00D57E5D" w:rsidRDefault="001F27C6" w:rsidP="008C7757">
      <w:pPr>
        <w:pStyle w:val="BodyText"/>
        <w:spacing w:before="40" w:after="40" w:line="240" w:lineRule="auto"/>
        <w:ind w:left="360"/>
      </w:pPr>
      <w:r>
        <w:rPr>
          <w:b/>
        </w:rPr>
        <w:t>Organisation:</w:t>
      </w:r>
      <w:r>
        <w:t xml:space="preserve"> Western Australian Research Tissue Network, St John of God Hospital</w:t>
      </w:r>
    </w:p>
    <w:p w:rsidR="001F27C6" w:rsidRDefault="001F27C6" w:rsidP="008C7757">
      <w:pPr>
        <w:pStyle w:val="BodyText"/>
        <w:spacing w:before="40" w:after="40" w:line="240" w:lineRule="auto"/>
        <w:ind w:left="357"/>
      </w:pPr>
      <w:r w:rsidRPr="0022670A">
        <w:rPr>
          <w:b/>
        </w:rPr>
        <w:t>Role:</w:t>
      </w:r>
      <w:r>
        <w:t xml:space="preserve"> XX</w:t>
      </w:r>
    </w:p>
    <w:p w:rsidR="001F27C6" w:rsidRDefault="001F27C6" w:rsidP="008C7757">
      <w:pPr>
        <w:pStyle w:val="BodyText"/>
        <w:spacing w:before="40" w:after="40" w:line="240" w:lineRule="auto"/>
        <w:ind w:left="357"/>
      </w:pPr>
      <w:r w:rsidRPr="00875C78">
        <w:rPr>
          <w:b/>
        </w:rPr>
        <w:t>Availability:</w:t>
      </w:r>
      <w:r>
        <w:t xml:space="preserve"> 20%</w:t>
      </w:r>
    </w:p>
    <w:p w:rsidR="001F27C6" w:rsidRDefault="001F27C6" w:rsidP="008C7757">
      <w:pPr>
        <w:pStyle w:val="BodyText"/>
        <w:spacing w:before="40" w:after="40" w:line="240" w:lineRule="auto"/>
        <w:ind w:left="357"/>
      </w:pPr>
    </w:p>
    <w:p w:rsidR="001F27C6" w:rsidRDefault="001F27C6" w:rsidP="00F769CF">
      <w:pPr>
        <w:pStyle w:val="BodyText"/>
        <w:spacing w:before="40" w:after="40" w:line="240" w:lineRule="auto"/>
        <w:ind w:left="360"/>
      </w:pPr>
      <w:r w:rsidRPr="0022670A">
        <w:rPr>
          <w:b/>
        </w:rPr>
        <w:t>Name:</w:t>
      </w:r>
      <w:r>
        <w:t xml:space="preserve"> Philippe Laflamme</w:t>
      </w:r>
    </w:p>
    <w:p w:rsidR="001F27C6" w:rsidRPr="00D57E5D" w:rsidRDefault="001F27C6" w:rsidP="00F769CF">
      <w:pPr>
        <w:pStyle w:val="BodyText"/>
        <w:spacing w:before="40" w:after="40" w:line="240" w:lineRule="auto"/>
        <w:ind w:left="360"/>
      </w:pPr>
      <w:r>
        <w:rPr>
          <w:b/>
        </w:rPr>
        <w:t>Organisation:</w:t>
      </w:r>
      <w:r>
        <w:t xml:space="preserve"> OBiBa Project</w:t>
      </w:r>
    </w:p>
    <w:p w:rsidR="001F27C6" w:rsidRPr="00D57E5D" w:rsidRDefault="001F27C6" w:rsidP="00F769CF">
      <w:pPr>
        <w:pStyle w:val="BodyText"/>
        <w:spacing w:before="40" w:after="40" w:line="240" w:lineRule="auto"/>
        <w:ind w:left="357"/>
      </w:pPr>
      <w:r w:rsidRPr="0022670A">
        <w:rPr>
          <w:b/>
        </w:rPr>
        <w:t>Role:</w:t>
      </w:r>
      <w:r>
        <w:t xml:space="preserve"> Technical Architect</w:t>
      </w:r>
    </w:p>
    <w:p w:rsidR="001F27C6" w:rsidRDefault="001F27C6" w:rsidP="00F769CF">
      <w:pPr>
        <w:pStyle w:val="BodyText"/>
        <w:spacing w:before="40" w:after="40" w:line="240" w:lineRule="auto"/>
        <w:ind w:left="357"/>
      </w:pPr>
      <w:r w:rsidRPr="00875C78">
        <w:rPr>
          <w:b/>
        </w:rPr>
        <w:t>Availability:</w:t>
      </w:r>
      <w:r>
        <w:t xml:space="preserve"> 5%</w:t>
      </w:r>
    </w:p>
    <w:p w:rsidR="001F27C6" w:rsidRDefault="001F27C6" w:rsidP="00A10F2F">
      <w:pPr>
        <w:pStyle w:val="Heading2"/>
        <w:numPr>
          <w:ilvl w:val="1"/>
          <w:numId w:val="9"/>
        </w:numPr>
        <w:tabs>
          <w:tab w:val="clear" w:pos="360"/>
        </w:tabs>
        <w:ind w:left="1440"/>
      </w:pPr>
      <w:r w:rsidRPr="00FF2513">
        <w:t>Infrastructure</w:t>
      </w:r>
      <w:r>
        <w:t xml:space="preserve"> (2 pages)</w:t>
      </w:r>
    </w:p>
    <w:p w:rsidR="001F27C6" w:rsidRPr="003A3296" w:rsidRDefault="001F27C6"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1F27C6" w:rsidRDefault="001F27C6" w:rsidP="008C7757">
      <w:pPr>
        <w:pStyle w:val="BodyText"/>
        <w:spacing w:before="40" w:after="40" w:line="240" w:lineRule="auto"/>
        <w:rPr>
          <w:i/>
        </w:rPr>
      </w:pPr>
    </w:p>
    <w:p w:rsidR="001F27C6" w:rsidRDefault="001F27C6" w:rsidP="008C7757">
      <w:pPr>
        <w:spacing w:before="0" w:after="60" w:line="240" w:lineRule="auto"/>
      </w:pPr>
      <w:r>
        <w:t>In addition to ongoing enhancements to the existing software the following capabilities have been identified as necessary to support the medical research community:</w:t>
      </w:r>
    </w:p>
    <w:p w:rsidR="001F27C6" w:rsidRDefault="001F27C6" w:rsidP="00887FCA">
      <w:pPr>
        <w:numPr>
          <w:ilvl w:val="0"/>
          <w:numId w:val="38"/>
        </w:numPr>
        <w:spacing w:before="0" w:after="60" w:line="240" w:lineRule="auto"/>
      </w:pPr>
      <w:r>
        <w:t>A contact management and pedigree management module;</w:t>
      </w:r>
    </w:p>
    <w:p w:rsidR="001F27C6" w:rsidRDefault="001F27C6" w:rsidP="00887FCA">
      <w:pPr>
        <w:numPr>
          <w:ilvl w:val="0"/>
          <w:numId w:val="38"/>
        </w:numPr>
        <w:spacing w:before="0" w:after="60" w:line="240" w:lineRule="auto"/>
      </w:pPr>
      <w:r>
        <w:t>A genotypic data management module.  Note that we have developed a prototype in conjunction with researchers and developers from the OBiBa project at McGill University in Montreal;</w:t>
      </w:r>
    </w:p>
    <w:p w:rsidR="001F27C6" w:rsidRDefault="001F27C6" w:rsidP="00887FCA">
      <w:pPr>
        <w:numPr>
          <w:ilvl w:val="0"/>
          <w:numId w:val="38"/>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1F27C6" w:rsidRDefault="001F27C6" w:rsidP="00887FCA">
      <w:pPr>
        <w:numPr>
          <w:ilvl w:val="0"/>
          <w:numId w:val="38"/>
        </w:numPr>
        <w:spacing w:before="0" w:after="60" w:line="240" w:lineRule="auto"/>
      </w:pPr>
      <w:r>
        <w:t>Integrated invoicing and billing capabilities;</w:t>
      </w:r>
    </w:p>
    <w:p w:rsidR="001F27C6" w:rsidRDefault="001F27C6" w:rsidP="00887FCA">
      <w:pPr>
        <w:numPr>
          <w:ilvl w:val="0"/>
          <w:numId w:val="38"/>
        </w:numPr>
        <w:spacing w:before="0" w:after="60" w:line="240" w:lineRule="auto"/>
      </w:pPr>
      <w:r>
        <w:t>Registry Management functionality for managing participant registries, such as The Australian Twin Registry; and</w:t>
      </w:r>
    </w:p>
    <w:p w:rsidR="001F27C6" w:rsidRDefault="001F27C6" w:rsidP="00887FCA">
      <w:pPr>
        <w:numPr>
          <w:ilvl w:val="0"/>
          <w:numId w:val="38"/>
        </w:numPr>
        <w:spacing w:before="0" w:after="60" w:line="240" w:lineRule="auto"/>
      </w:pPr>
      <w:r>
        <w:t>HPC integration.</w:t>
      </w:r>
    </w:p>
    <w:p w:rsidR="001F27C6" w:rsidRDefault="001F27C6" w:rsidP="00887FCA">
      <w:pPr>
        <w:spacing w:before="0" w:after="60" w:line="240" w:lineRule="auto"/>
      </w:pPr>
      <w:r>
        <w:t>Planned enhancements to the existing and new software will include:</w:t>
      </w:r>
    </w:p>
    <w:p w:rsidR="001F27C6" w:rsidRDefault="001F27C6" w:rsidP="00887FCA">
      <w:pPr>
        <w:numPr>
          <w:ilvl w:val="0"/>
          <w:numId w:val="37"/>
        </w:numPr>
        <w:spacing w:before="0" w:after="60" w:line="240" w:lineRule="auto"/>
      </w:pPr>
      <w:r>
        <w:t>Increased scope of web services to support loosely coupled integration with third party applications;</w:t>
      </w:r>
    </w:p>
    <w:p w:rsidR="001F27C6" w:rsidRDefault="001F27C6" w:rsidP="00887FCA">
      <w:pPr>
        <w:numPr>
          <w:ilvl w:val="0"/>
          <w:numId w:val="37"/>
        </w:numPr>
        <w:spacing w:before="0" w:after="60" w:line="240" w:lineRule="auto"/>
      </w:pPr>
      <w:r>
        <w:t>Increased support for localisation; and</w:t>
      </w:r>
    </w:p>
    <w:p w:rsidR="001F27C6" w:rsidRDefault="001F27C6" w:rsidP="00887FCA">
      <w:pPr>
        <w:numPr>
          <w:ilvl w:val="0"/>
          <w:numId w:val="37"/>
        </w:numPr>
        <w:spacing w:before="0" w:after="60" w:line="240" w:lineRule="auto"/>
      </w:pPr>
      <w:r>
        <w:t>Online training and video guides.</w:t>
      </w:r>
    </w:p>
    <w:p w:rsidR="001F27C6" w:rsidRPr="0022670A" w:rsidRDefault="001F27C6" w:rsidP="008C7757">
      <w:pPr>
        <w:spacing w:before="0" w:after="60" w:line="240" w:lineRule="auto"/>
        <w:rPr>
          <w:color w:val="8064A2"/>
        </w:rPr>
      </w:pPr>
      <w:r w:rsidRPr="0022670A">
        <w:rPr>
          <w:color w:val="8064A2"/>
        </w:rPr>
        <w:t>May need to write some functional specifications to submit</w:t>
      </w:r>
      <w:r>
        <w:rPr>
          <w:color w:val="8064A2"/>
        </w:rPr>
        <w:t xml:space="preserve"> as attachments.</w:t>
      </w:r>
    </w:p>
    <w:p w:rsidR="001F27C6" w:rsidRPr="00D57E5D" w:rsidRDefault="001F27C6"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1F27C6" w:rsidRPr="00FF2513" w:rsidRDefault="001F27C6" w:rsidP="00A10F2F">
      <w:pPr>
        <w:pStyle w:val="Heading2"/>
        <w:numPr>
          <w:ilvl w:val="1"/>
          <w:numId w:val="9"/>
        </w:numPr>
        <w:tabs>
          <w:tab w:val="clear" w:pos="360"/>
        </w:tabs>
        <w:ind w:left="1440"/>
      </w:pPr>
      <w:r w:rsidRPr="00FF2513">
        <w:t>Target Research Community</w:t>
      </w:r>
      <w:r>
        <w:t xml:space="preserve"> (0.5 pages)</w:t>
      </w:r>
    </w:p>
    <w:p w:rsidR="001F27C6" w:rsidRPr="003A3296" w:rsidRDefault="001F27C6" w:rsidP="008C7757">
      <w:pPr>
        <w:pStyle w:val="BodyText"/>
        <w:spacing w:before="40" w:after="40" w:line="240" w:lineRule="auto"/>
        <w:rPr>
          <w:i/>
          <w:color w:val="FF0000"/>
        </w:rPr>
      </w:pPr>
      <w:r w:rsidRPr="003A3296">
        <w:rPr>
          <w:i/>
          <w:color w:val="FF0000"/>
        </w:rPr>
        <w:t>Identify the research communities and the expected number of users.</w:t>
      </w:r>
    </w:p>
    <w:p w:rsidR="001F27C6" w:rsidRPr="00FF2513" w:rsidRDefault="001F27C6" w:rsidP="00A10F2F">
      <w:pPr>
        <w:pStyle w:val="Heading2"/>
        <w:numPr>
          <w:ilvl w:val="1"/>
          <w:numId w:val="9"/>
        </w:numPr>
        <w:tabs>
          <w:tab w:val="clear" w:pos="360"/>
        </w:tabs>
        <w:ind w:left="1440"/>
      </w:pPr>
      <w:r w:rsidRPr="00FF2513">
        <w:t>Needs and Impact</w:t>
      </w:r>
      <w:r>
        <w:t xml:space="preserve"> (2 pages)</w:t>
      </w:r>
    </w:p>
    <w:p w:rsidR="001F27C6" w:rsidRPr="003A3296" w:rsidRDefault="001F27C6"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1F27C6" w:rsidRPr="003A3296" w:rsidRDefault="001F27C6"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1F27C6" w:rsidRDefault="001F27C6" w:rsidP="008C7757">
      <w:pPr>
        <w:pStyle w:val="BodyText"/>
        <w:spacing w:before="40" w:after="40" w:line="240" w:lineRule="auto"/>
        <w:rPr>
          <w:i/>
          <w:color w:val="FF0000"/>
        </w:rPr>
      </w:pPr>
      <w:r w:rsidRPr="003A3296">
        <w:rPr>
          <w:i/>
          <w:color w:val="FF0000"/>
        </w:rPr>
        <w:t>Outline how the impacts and benefits will be tracked, managed and measured.</w:t>
      </w:r>
    </w:p>
    <w:p w:rsidR="001F27C6" w:rsidRPr="00BA6B01" w:rsidRDefault="001F27C6" w:rsidP="00A10F2F">
      <w:pPr>
        <w:pStyle w:val="Heading2"/>
        <w:numPr>
          <w:ilvl w:val="1"/>
          <w:numId w:val="9"/>
        </w:numPr>
        <w:tabs>
          <w:tab w:val="clear" w:pos="360"/>
        </w:tabs>
        <w:ind w:left="1440"/>
      </w:pPr>
      <w:r w:rsidRPr="00FF2513">
        <w:t>Broader adoption</w:t>
      </w:r>
      <w:r>
        <w:t xml:space="preserve"> (0.5 pages)</w:t>
      </w:r>
    </w:p>
    <w:p w:rsidR="001F27C6" w:rsidRPr="003A3296" w:rsidRDefault="001F27C6"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1F27C6" w:rsidRPr="00BE12AB" w:rsidRDefault="001F27C6" w:rsidP="008C7757">
      <w:pPr>
        <w:pStyle w:val="BodyText"/>
        <w:spacing w:before="40" w:after="40" w:line="240" w:lineRule="auto"/>
      </w:pPr>
      <w:r w:rsidRPr="00BE12AB">
        <w:t xml:space="preserve">The Ark software is designed to be extremely flexible and user-configurable.  As a result the software </w:t>
      </w:r>
      <w:r>
        <w:t>will support a range</w:t>
      </w:r>
      <w:r w:rsidRPr="00BE12AB">
        <w:t xml:space="preserve"> of different communities where multiple data types need to be associated with a single physical entity.  For example:</w:t>
      </w:r>
    </w:p>
    <w:p w:rsidR="001F27C6" w:rsidRPr="00BE12AB" w:rsidRDefault="001F27C6" w:rsidP="008C7757">
      <w:pPr>
        <w:pStyle w:val="BodyText"/>
        <w:numPr>
          <w:ilvl w:val="0"/>
          <w:numId w:val="28"/>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1F27C6" w:rsidRPr="00BE12AB" w:rsidRDefault="001F27C6" w:rsidP="008C7757">
      <w:pPr>
        <w:pStyle w:val="BodyText"/>
        <w:numPr>
          <w:ilvl w:val="0"/>
          <w:numId w:val="28"/>
        </w:numPr>
        <w:spacing w:before="40" w:after="40" w:line="240" w:lineRule="auto"/>
      </w:pPr>
      <w:r w:rsidRPr="00BE12AB">
        <w:t>The UWA Crime Research Centre has approached us to discuss using The Ark to manage crime research data;</w:t>
      </w:r>
    </w:p>
    <w:p w:rsidR="001F27C6" w:rsidRPr="00BE12AB" w:rsidRDefault="001F27C6" w:rsidP="008C7757">
      <w:pPr>
        <w:pStyle w:val="BodyText"/>
        <w:numPr>
          <w:ilvl w:val="0"/>
          <w:numId w:val="28"/>
        </w:numPr>
        <w:spacing w:before="40" w:after="40" w:line="240" w:lineRule="auto"/>
      </w:pPr>
    </w:p>
    <w:p w:rsidR="001F27C6" w:rsidRPr="00BA6B01" w:rsidRDefault="001F27C6" w:rsidP="00A10F2F">
      <w:pPr>
        <w:pStyle w:val="Heading2"/>
        <w:numPr>
          <w:ilvl w:val="1"/>
          <w:numId w:val="9"/>
        </w:numPr>
        <w:tabs>
          <w:tab w:val="clear" w:pos="360"/>
        </w:tabs>
        <w:ind w:left="1440"/>
      </w:pPr>
      <w:r w:rsidRPr="00FF2513">
        <w:t>Value adding</w:t>
      </w:r>
      <w:r>
        <w:t xml:space="preserve"> (1 page)</w:t>
      </w:r>
    </w:p>
    <w:p w:rsidR="001F27C6" w:rsidRPr="003A3296" w:rsidRDefault="001F27C6"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1F27C6" w:rsidRPr="003A3296" w:rsidRDefault="001F27C6"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2" w:history="1">
        <w:r w:rsidRPr="003A3296">
          <w:rPr>
            <w:rStyle w:val="Hyperlink"/>
            <w:rFonts w:cs="Gautami"/>
            <w:i/>
            <w:color w:val="FF0000"/>
          </w:rPr>
          <w:t>http://www.innovation.gov.au/Science/ResearchInfrastructure/Pages/default.aspx</w:t>
        </w:r>
      </w:hyperlink>
      <w:r w:rsidRPr="003A3296">
        <w:rPr>
          <w:i/>
          <w:color w:val="FF0000"/>
        </w:rPr>
        <w:t>.</w:t>
      </w:r>
    </w:p>
    <w:p w:rsidR="001F27C6" w:rsidRPr="003A3296" w:rsidRDefault="001F27C6"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1F27C6" w:rsidRPr="001C02A6" w:rsidRDefault="001F27C6"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1F27C6" w:rsidRDefault="001F27C6"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1F27C6" w:rsidRPr="00F3066A" w:rsidRDefault="001F27C6"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1F27C6" w:rsidRPr="00BE12AB" w:rsidRDefault="001F27C6" w:rsidP="008C7757">
      <w:pPr>
        <w:pStyle w:val="BodyText"/>
        <w:spacing w:before="40" w:after="40" w:line="240" w:lineRule="auto"/>
      </w:pPr>
      <w:r w:rsidRPr="00BE12AB">
        <w:t>The Ark project will integrate with existing capability platforms as follows:</w:t>
      </w:r>
    </w:p>
    <w:p w:rsidR="001F27C6" w:rsidRPr="00BE12AB" w:rsidRDefault="001F27C6" w:rsidP="00A1222D">
      <w:pPr>
        <w:pStyle w:val="BodyText"/>
        <w:numPr>
          <w:ilvl w:val="0"/>
          <w:numId w:val="35"/>
        </w:numPr>
        <w:spacing w:before="40" w:after="40" w:line="240" w:lineRule="auto"/>
      </w:pPr>
      <w:r w:rsidRPr="00BE12AB">
        <w:t>The existing The Ark LDAP authentication services will be integrated with AAF so that existing researcher credentials may be used to access The Ark software;</w:t>
      </w:r>
    </w:p>
    <w:p w:rsidR="001F27C6" w:rsidRPr="00BE12AB" w:rsidRDefault="001F27C6" w:rsidP="00A1222D">
      <w:pPr>
        <w:pStyle w:val="BodyText"/>
        <w:numPr>
          <w:ilvl w:val="0"/>
          <w:numId w:val="35"/>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1F27C6" w:rsidRDefault="001F27C6" w:rsidP="00A1222D">
      <w:pPr>
        <w:pStyle w:val="BodyText"/>
        <w:numPr>
          <w:ilvl w:val="0"/>
          <w:numId w:val="35"/>
        </w:numPr>
        <w:spacing w:before="40" w:after="40" w:line="240" w:lineRule="auto"/>
      </w:pPr>
      <w:r>
        <w:t>One of the primary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w:t>
      </w:r>
    </w:p>
    <w:p w:rsidR="001F27C6" w:rsidRPr="00BE12AB" w:rsidRDefault="001F27C6" w:rsidP="00A1222D">
      <w:pPr>
        <w:pStyle w:val="BodyText"/>
        <w:numPr>
          <w:ilvl w:val="0"/>
          <w:numId w:val="35"/>
        </w:numPr>
        <w:spacing w:before="40" w:after="40" w:line="240" w:lineRule="auto"/>
      </w:pPr>
      <w:r>
        <w:t>The Ark project team currently has its own SAN for data file storage.  It is planned that during the course of the NeCTAR project this will be retired and the RDSI data storage will become the preferred storage medium for image and genotypic data files.  This will not only provide access to more scalable , low cost hardware, it will facilitate the analysis of the large data sets as these data sets will no longer need to be moved over the WAN to HPC nodes for analysis; and</w:t>
      </w:r>
    </w:p>
    <w:p w:rsidR="001F27C6" w:rsidRDefault="001F27C6" w:rsidP="00A1222D">
      <w:pPr>
        <w:pStyle w:val="BodyText"/>
        <w:numPr>
          <w:ilvl w:val="0"/>
          <w:numId w:val="35"/>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1F27C6" w:rsidRDefault="001F27C6" w:rsidP="00A1222D">
      <w:pPr>
        <w:pStyle w:val="BodyText"/>
        <w:spacing w:before="40" w:after="40" w:line="240" w:lineRule="auto"/>
      </w:pPr>
      <w:r>
        <w:t>There are a number of components of The Ark solution that could be leveraged by other research communities, including:</w:t>
      </w:r>
    </w:p>
    <w:p w:rsidR="001F27C6" w:rsidRDefault="001F27C6" w:rsidP="00A1222D">
      <w:pPr>
        <w:pStyle w:val="BodyText"/>
        <w:numPr>
          <w:ilvl w:val="0"/>
          <w:numId w:val="36"/>
        </w:numPr>
        <w:spacing w:before="40" w:after="40" w:line="240" w:lineRule="auto"/>
      </w:pPr>
      <w:r>
        <w:t>The Laboratory Information Management System (LIMS) for biospecimen management</w:t>
      </w:r>
    </w:p>
    <w:p w:rsidR="001F27C6" w:rsidRDefault="001F27C6" w:rsidP="00A1222D">
      <w:pPr>
        <w:pStyle w:val="BodyText"/>
        <w:numPr>
          <w:ilvl w:val="0"/>
          <w:numId w:val="36"/>
        </w:numPr>
        <w:spacing w:before="40" w:after="40" w:line="240" w:lineRule="auto"/>
      </w:pPr>
      <w:r>
        <w:t>The Phenotypic data management module for storing phenotypic data about an entity</w:t>
      </w:r>
    </w:p>
    <w:p w:rsidR="001F27C6" w:rsidRPr="00BE12AB" w:rsidRDefault="001F27C6" w:rsidP="00A1222D">
      <w:pPr>
        <w:pStyle w:val="BodyText"/>
        <w:numPr>
          <w:ilvl w:val="0"/>
          <w:numId w:val="36"/>
        </w:numPr>
        <w:spacing w:before="40" w:after="40" w:line="240" w:lineRule="auto"/>
      </w:pPr>
      <w:r>
        <w:t>The genotypic data management module for managing any time of genotypic data</w:t>
      </w:r>
    </w:p>
    <w:p w:rsidR="001F27C6" w:rsidRPr="00700EA3" w:rsidRDefault="001F27C6" w:rsidP="008C7757">
      <w:pPr>
        <w:pStyle w:val="BodyText"/>
        <w:spacing w:before="40" w:after="40" w:line="240" w:lineRule="auto"/>
        <w:rPr>
          <w:i/>
        </w:rPr>
      </w:pPr>
      <w:r>
        <w:rPr>
          <w:b/>
          <w:color w:val="365F91"/>
          <w:sz w:val="24"/>
          <w:szCs w:val="24"/>
        </w:rPr>
        <w:br w:type="page"/>
      </w:r>
      <w:r w:rsidRPr="00FF2513">
        <w:rPr>
          <w:b/>
          <w:color w:val="365F91"/>
          <w:sz w:val="24"/>
          <w:szCs w:val="24"/>
        </w:rPr>
        <w:t>PROJECT MANAGEMENT</w:t>
      </w:r>
    </w:p>
    <w:p w:rsidR="001F27C6" w:rsidRDefault="001F27C6" w:rsidP="00A10F2F">
      <w:pPr>
        <w:pStyle w:val="Heading2"/>
        <w:numPr>
          <w:ilvl w:val="1"/>
          <w:numId w:val="9"/>
        </w:numPr>
        <w:tabs>
          <w:tab w:val="clear" w:pos="360"/>
        </w:tabs>
        <w:ind w:left="1440"/>
      </w:pPr>
      <w:r w:rsidRPr="00FF2513">
        <w:t>Governance</w:t>
      </w:r>
      <w:r>
        <w:t xml:space="preserve"> (1 page)</w:t>
      </w:r>
    </w:p>
    <w:p w:rsidR="001F27C6" w:rsidRPr="003A3296" w:rsidRDefault="001F27C6"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1F27C6" w:rsidRPr="003A3296" w:rsidRDefault="001F27C6" w:rsidP="008C7757">
      <w:pPr>
        <w:pStyle w:val="BodyText"/>
        <w:spacing w:before="40" w:after="40" w:line="240" w:lineRule="auto"/>
        <w:rPr>
          <w:i/>
          <w:color w:val="FF0000"/>
        </w:rPr>
      </w:pPr>
      <w:r w:rsidRPr="003A3296">
        <w:rPr>
          <w:i/>
          <w:color w:val="FF0000"/>
        </w:rPr>
        <w:t>Describe the authority structure over resources in the proposed project.</w:t>
      </w:r>
    </w:p>
    <w:p w:rsidR="001F27C6" w:rsidRPr="003A3296" w:rsidRDefault="001F27C6" w:rsidP="008C7757">
      <w:pPr>
        <w:pStyle w:val="BodyText"/>
        <w:spacing w:before="40" w:after="40" w:line="240" w:lineRule="auto"/>
        <w:rPr>
          <w:i/>
          <w:color w:val="FF0000"/>
        </w:rPr>
      </w:pPr>
      <w:r w:rsidRPr="003A3296">
        <w:rPr>
          <w:i/>
          <w:color w:val="FF0000"/>
        </w:rPr>
        <w:t>List all members of the Project Governance Body.</w:t>
      </w:r>
    </w:p>
    <w:p w:rsidR="001F27C6" w:rsidRPr="003A3296" w:rsidRDefault="001F27C6"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1F27C6" w:rsidRPr="001C02A6" w:rsidRDefault="001F27C6"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1F27C6" w:rsidRDefault="001F27C6" w:rsidP="008C7757">
      <w:pPr>
        <w:pStyle w:val="BodyText"/>
        <w:spacing w:before="40" w:after="40" w:line="240" w:lineRule="auto"/>
        <w:rPr>
          <w:i/>
        </w:rPr>
      </w:pPr>
    </w:p>
    <w:p w:rsidR="001F27C6" w:rsidRDefault="001F27C6" w:rsidP="008C7757">
      <w:pPr>
        <w:pStyle w:val="BodyText"/>
        <w:spacing w:before="40" w:after="40" w:line="240" w:lineRule="auto"/>
        <w:rPr>
          <w:i/>
        </w:rPr>
      </w:pPr>
      <w:r>
        <w:rPr>
          <w:i/>
        </w:rPr>
        <w:t>Insert a diagram showing the governance structure – incl. Steering Committee</w:t>
      </w:r>
    </w:p>
    <w:p w:rsidR="001F27C6" w:rsidRPr="00BA6B01" w:rsidRDefault="001F27C6" w:rsidP="00A10F2F">
      <w:pPr>
        <w:pStyle w:val="Heading2"/>
        <w:numPr>
          <w:ilvl w:val="1"/>
          <w:numId w:val="9"/>
        </w:numPr>
        <w:tabs>
          <w:tab w:val="clear" w:pos="360"/>
        </w:tabs>
        <w:ind w:left="1440"/>
      </w:pPr>
      <w:r w:rsidRPr="00FF2513">
        <w:t>Project Scale</w:t>
      </w:r>
      <w:r>
        <w:t xml:space="preserve"> (0.5 pages)</w:t>
      </w:r>
    </w:p>
    <w:p w:rsidR="001F27C6" w:rsidRDefault="001F27C6"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1F27C6" w:rsidRPr="00BE12AB" w:rsidRDefault="001F27C6" w:rsidP="008C7757">
      <w:pPr>
        <w:pStyle w:val="BodyText"/>
        <w:spacing w:before="40" w:after="40" w:line="240" w:lineRule="auto"/>
      </w:pPr>
    </w:p>
    <w:p w:rsidR="001F27C6" w:rsidRDefault="001F27C6" w:rsidP="00A10F2F">
      <w:pPr>
        <w:pStyle w:val="Heading2"/>
        <w:numPr>
          <w:ilvl w:val="1"/>
          <w:numId w:val="9"/>
        </w:numPr>
        <w:tabs>
          <w:tab w:val="clear" w:pos="360"/>
        </w:tabs>
        <w:ind w:left="1440"/>
        <w:rPr>
          <w:i/>
        </w:rPr>
      </w:pPr>
      <w:r w:rsidRPr="00FF2513">
        <w:t>Project Approach</w:t>
      </w:r>
      <w:r>
        <w:t xml:space="preserve"> (1 page)</w:t>
      </w:r>
    </w:p>
    <w:p w:rsidR="001F27C6" w:rsidRPr="003A3296" w:rsidRDefault="001F27C6"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1F27C6" w:rsidRPr="00BE12AB" w:rsidRDefault="001F27C6" w:rsidP="00182948">
      <w:pPr>
        <w:pStyle w:val="BodyText"/>
        <w:numPr>
          <w:ilvl w:val="0"/>
          <w:numId w:val="29"/>
        </w:numPr>
        <w:spacing w:before="40" w:after="40" w:line="240" w:lineRule="auto"/>
      </w:pPr>
      <w:r w:rsidRPr="00BE12AB">
        <w:t>Integration with existing research infrastructure – single signon etc</w:t>
      </w:r>
    </w:p>
    <w:p w:rsidR="001F27C6" w:rsidRPr="00BE12AB" w:rsidRDefault="001F27C6" w:rsidP="00182948">
      <w:pPr>
        <w:pStyle w:val="BodyText"/>
        <w:numPr>
          <w:ilvl w:val="0"/>
          <w:numId w:val="29"/>
        </w:numPr>
        <w:spacing w:before="40" w:after="40" w:line="240" w:lineRule="auto"/>
      </w:pPr>
      <w:r w:rsidRPr="00BE12AB">
        <w:t xml:space="preserve">Comprehensive testing to ensure </w:t>
      </w:r>
      <w:r>
        <w:t xml:space="preserve">existing software is </w:t>
      </w:r>
      <w:r w:rsidRPr="00BE12AB">
        <w:t>cloud ready</w:t>
      </w:r>
    </w:p>
    <w:p w:rsidR="001F27C6" w:rsidRPr="00BE12AB" w:rsidRDefault="001F27C6" w:rsidP="00182948">
      <w:pPr>
        <w:pStyle w:val="BodyText"/>
        <w:numPr>
          <w:ilvl w:val="0"/>
          <w:numId w:val="29"/>
        </w:numPr>
        <w:spacing w:before="40" w:after="40" w:line="240" w:lineRule="auto"/>
      </w:pPr>
      <w:r w:rsidRPr="00BE12AB">
        <w:t>Establishment of customer support tools and processes</w:t>
      </w:r>
    </w:p>
    <w:p w:rsidR="001F27C6" w:rsidRPr="00BE12AB" w:rsidRDefault="001F27C6" w:rsidP="00182948">
      <w:pPr>
        <w:pStyle w:val="BodyText"/>
        <w:numPr>
          <w:ilvl w:val="0"/>
          <w:numId w:val="29"/>
        </w:numPr>
        <w:spacing w:before="40" w:after="40" w:line="240" w:lineRule="auto"/>
      </w:pPr>
      <w:r w:rsidRPr="00BE12AB">
        <w:t>Deployment of existing functionality to the cloud</w:t>
      </w:r>
      <w:r>
        <w:t xml:space="preserve"> in a production envrionment</w:t>
      </w:r>
    </w:p>
    <w:p w:rsidR="001F27C6" w:rsidRPr="00BE12AB" w:rsidRDefault="001F27C6" w:rsidP="00182948">
      <w:pPr>
        <w:pStyle w:val="BodyText"/>
        <w:numPr>
          <w:ilvl w:val="0"/>
          <w:numId w:val="29"/>
        </w:numPr>
        <w:spacing w:before="40" w:after="40" w:line="240" w:lineRule="auto"/>
      </w:pPr>
      <w:r w:rsidRPr="00BE12AB">
        <w:t xml:space="preserve">Migration of existing users to the </w:t>
      </w:r>
      <w:r>
        <w:t>Reearch Cloud</w:t>
      </w:r>
    </w:p>
    <w:p w:rsidR="001F27C6" w:rsidRPr="00BE12AB" w:rsidRDefault="001F27C6" w:rsidP="00182948">
      <w:pPr>
        <w:pStyle w:val="BodyText"/>
        <w:numPr>
          <w:ilvl w:val="0"/>
          <w:numId w:val="29"/>
        </w:numPr>
        <w:spacing w:before="40" w:after="40" w:line="240" w:lineRule="auto"/>
      </w:pPr>
      <w:r w:rsidRPr="00BE12AB">
        <w:t xml:space="preserve">Incremental development of functionality to support collaborative </w:t>
      </w:r>
      <w:r>
        <w:t>partner requirements</w:t>
      </w:r>
      <w:r w:rsidRPr="00BE12AB">
        <w:t>:</w:t>
      </w:r>
    </w:p>
    <w:p w:rsidR="001F27C6" w:rsidRDefault="001F27C6" w:rsidP="00182948">
      <w:pPr>
        <w:pStyle w:val="BodyText"/>
        <w:spacing w:before="40" w:after="40" w:line="240" w:lineRule="auto"/>
        <w:rPr>
          <w:i/>
        </w:rPr>
      </w:pPr>
    </w:p>
    <w:tbl>
      <w:tblPr>
        <w:tblW w:w="0" w:type="auto"/>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4"/>
        <w:gridCol w:w="425"/>
        <w:gridCol w:w="426"/>
        <w:gridCol w:w="426"/>
        <w:gridCol w:w="426"/>
        <w:gridCol w:w="426"/>
        <w:gridCol w:w="426"/>
      </w:tblGrid>
      <w:tr w:rsidR="001F27C6" w:rsidTr="00C1496F">
        <w:trPr>
          <w:cantSplit/>
          <w:trHeight w:val="2628"/>
        </w:trPr>
        <w:tc>
          <w:tcPr>
            <w:tcW w:w="2074" w:type="dxa"/>
            <w:textDirection w:val="btLr"/>
          </w:tcPr>
          <w:p w:rsidR="001F27C6" w:rsidRPr="00F62D1A" w:rsidRDefault="001F27C6" w:rsidP="00C1496F">
            <w:pPr>
              <w:pStyle w:val="BodyText"/>
              <w:spacing w:before="40" w:after="40" w:line="240" w:lineRule="auto"/>
              <w:ind w:left="113" w:right="113"/>
              <w:rPr>
                <w:sz w:val="16"/>
                <w:szCs w:val="16"/>
              </w:rPr>
            </w:pPr>
          </w:p>
        </w:tc>
        <w:tc>
          <w:tcPr>
            <w:tcW w:w="425" w:type="dxa"/>
            <w:textDirection w:val="btLr"/>
          </w:tcPr>
          <w:p w:rsidR="001F27C6" w:rsidRPr="00F62D1A" w:rsidRDefault="001F27C6" w:rsidP="00C1496F">
            <w:pPr>
              <w:pStyle w:val="BodyText"/>
              <w:spacing w:before="40" w:after="40" w:line="240" w:lineRule="auto"/>
              <w:ind w:left="113" w:right="113"/>
              <w:rPr>
                <w:sz w:val="16"/>
                <w:szCs w:val="16"/>
              </w:rPr>
            </w:pPr>
            <w:r w:rsidRPr="00F62D1A">
              <w:rPr>
                <w:sz w:val="16"/>
                <w:szCs w:val="16"/>
              </w:rPr>
              <w:t>Pedigree Storage &amp; Visualisation</w:t>
            </w:r>
          </w:p>
        </w:tc>
        <w:tc>
          <w:tcPr>
            <w:tcW w:w="426" w:type="dxa"/>
            <w:textDirection w:val="btLr"/>
          </w:tcPr>
          <w:p w:rsidR="001F27C6" w:rsidRPr="00F62D1A" w:rsidRDefault="001F27C6" w:rsidP="00C1496F">
            <w:pPr>
              <w:pStyle w:val="BodyText"/>
              <w:spacing w:before="40" w:after="40" w:line="240" w:lineRule="auto"/>
              <w:ind w:left="113" w:right="113"/>
              <w:rPr>
                <w:sz w:val="16"/>
                <w:szCs w:val="16"/>
              </w:rPr>
            </w:pPr>
            <w:r w:rsidRPr="00F62D1A">
              <w:rPr>
                <w:sz w:val="16"/>
                <w:szCs w:val="16"/>
              </w:rPr>
              <w:t>Genotypic Data Management</w:t>
            </w:r>
          </w:p>
          <w:p w:rsidR="001F27C6" w:rsidRPr="00F62D1A" w:rsidRDefault="001F27C6" w:rsidP="00C1496F">
            <w:pPr>
              <w:pStyle w:val="BodyText"/>
              <w:spacing w:before="40" w:after="40" w:line="240" w:lineRule="auto"/>
              <w:ind w:left="113" w:right="113"/>
              <w:rPr>
                <w:sz w:val="16"/>
                <w:szCs w:val="16"/>
              </w:rPr>
            </w:pPr>
          </w:p>
        </w:tc>
        <w:tc>
          <w:tcPr>
            <w:tcW w:w="426" w:type="dxa"/>
            <w:textDirection w:val="btLr"/>
          </w:tcPr>
          <w:p w:rsidR="001F27C6" w:rsidRPr="00F62D1A" w:rsidRDefault="001F27C6" w:rsidP="00C1496F">
            <w:pPr>
              <w:pStyle w:val="BodyText"/>
              <w:spacing w:before="40" w:after="40" w:line="240" w:lineRule="auto"/>
              <w:ind w:left="113" w:right="113"/>
              <w:rPr>
                <w:sz w:val="16"/>
                <w:szCs w:val="16"/>
              </w:rPr>
            </w:pPr>
            <w:r w:rsidRPr="00F62D1A">
              <w:rPr>
                <w:sz w:val="16"/>
                <w:szCs w:val="16"/>
              </w:rPr>
              <w:t>Enhanced Data Linkage &amp; Reporting</w:t>
            </w:r>
          </w:p>
        </w:tc>
        <w:tc>
          <w:tcPr>
            <w:tcW w:w="426" w:type="dxa"/>
            <w:textDirection w:val="btLr"/>
          </w:tcPr>
          <w:p w:rsidR="001F27C6" w:rsidRPr="00F62D1A" w:rsidRDefault="001F27C6" w:rsidP="00C1496F">
            <w:pPr>
              <w:pStyle w:val="BodyText"/>
              <w:spacing w:before="40" w:after="40" w:line="240" w:lineRule="auto"/>
              <w:ind w:left="113" w:right="113"/>
              <w:rPr>
                <w:sz w:val="16"/>
                <w:szCs w:val="16"/>
              </w:rPr>
            </w:pPr>
            <w:r w:rsidRPr="00F62D1A">
              <w:rPr>
                <w:sz w:val="16"/>
                <w:szCs w:val="16"/>
              </w:rPr>
              <w:t>Integrated Invoicing &amp; Billing</w:t>
            </w:r>
          </w:p>
        </w:tc>
        <w:tc>
          <w:tcPr>
            <w:tcW w:w="426" w:type="dxa"/>
            <w:textDirection w:val="btLr"/>
          </w:tcPr>
          <w:p w:rsidR="001F27C6" w:rsidRPr="00F62D1A" w:rsidRDefault="001F27C6" w:rsidP="00C1496F">
            <w:pPr>
              <w:pStyle w:val="BodyText"/>
              <w:spacing w:before="40" w:after="40" w:line="240" w:lineRule="auto"/>
              <w:ind w:left="113" w:right="113"/>
              <w:rPr>
                <w:sz w:val="16"/>
                <w:szCs w:val="16"/>
              </w:rPr>
            </w:pPr>
            <w:r w:rsidRPr="00F62D1A">
              <w:rPr>
                <w:sz w:val="16"/>
                <w:szCs w:val="16"/>
              </w:rPr>
              <w:t>Registry Management</w:t>
            </w:r>
          </w:p>
        </w:tc>
        <w:tc>
          <w:tcPr>
            <w:tcW w:w="426" w:type="dxa"/>
            <w:textDirection w:val="btLr"/>
          </w:tcPr>
          <w:p w:rsidR="001F27C6" w:rsidRPr="00F62D1A" w:rsidRDefault="001F27C6" w:rsidP="00C1496F">
            <w:pPr>
              <w:pStyle w:val="BodyText"/>
              <w:spacing w:before="40" w:after="40" w:line="240" w:lineRule="auto"/>
              <w:ind w:left="113" w:right="113"/>
              <w:rPr>
                <w:sz w:val="16"/>
                <w:szCs w:val="16"/>
              </w:rPr>
            </w:pPr>
            <w:r w:rsidRPr="00F62D1A">
              <w:rPr>
                <w:sz w:val="16"/>
                <w:szCs w:val="16"/>
              </w:rPr>
              <w:t>HPC Integration</w:t>
            </w:r>
          </w:p>
        </w:tc>
      </w:tr>
      <w:tr w:rsidR="001F27C6" w:rsidTr="00C1496F">
        <w:tc>
          <w:tcPr>
            <w:tcW w:w="2074" w:type="dxa"/>
          </w:tcPr>
          <w:p w:rsidR="001F27C6" w:rsidRPr="00F62D1A" w:rsidRDefault="001F27C6" w:rsidP="00C1496F">
            <w:pPr>
              <w:pStyle w:val="BodyText"/>
              <w:spacing w:before="40" w:after="40" w:line="240" w:lineRule="auto"/>
              <w:rPr>
                <w:sz w:val="16"/>
                <w:szCs w:val="16"/>
              </w:rPr>
            </w:pPr>
            <w:r w:rsidRPr="00F62D1A">
              <w:rPr>
                <w:sz w:val="16"/>
                <w:szCs w:val="16"/>
              </w:rPr>
              <w:t>Clinical Oncological Society</w:t>
            </w:r>
          </w:p>
        </w:tc>
        <w:tc>
          <w:tcPr>
            <w:tcW w:w="425"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r>
      <w:tr w:rsidR="001F27C6" w:rsidTr="00C1496F">
        <w:tc>
          <w:tcPr>
            <w:tcW w:w="2074" w:type="dxa"/>
          </w:tcPr>
          <w:p w:rsidR="001F27C6" w:rsidRPr="00F62D1A" w:rsidRDefault="001F27C6" w:rsidP="00C1496F">
            <w:pPr>
              <w:pStyle w:val="BodyText"/>
              <w:spacing w:before="40" w:after="40" w:line="240" w:lineRule="auto"/>
              <w:rPr>
                <w:sz w:val="16"/>
                <w:szCs w:val="16"/>
              </w:rPr>
            </w:pPr>
            <w:r w:rsidRPr="00F62D1A">
              <w:rPr>
                <w:sz w:val="16"/>
                <w:szCs w:val="16"/>
              </w:rPr>
              <w:t>Busselton Health Study</w:t>
            </w:r>
          </w:p>
        </w:tc>
        <w:tc>
          <w:tcPr>
            <w:tcW w:w="425"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r>
      <w:tr w:rsidR="001F27C6" w:rsidTr="00C1496F">
        <w:tc>
          <w:tcPr>
            <w:tcW w:w="2074" w:type="dxa"/>
          </w:tcPr>
          <w:p w:rsidR="001F27C6" w:rsidRPr="00F62D1A" w:rsidRDefault="001F27C6" w:rsidP="00C1496F">
            <w:pPr>
              <w:pStyle w:val="BodyText"/>
              <w:spacing w:before="40" w:after="40" w:line="240" w:lineRule="auto"/>
              <w:rPr>
                <w:sz w:val="16"/>
                <w:szCs w:val="16"/>
              </w:rPr>
            </w:pPr>
            <w:r w:rsidRPr="00F62D1A">
              <w:rPr>
                <w:sz w:val="16"/>
                <w:szCs w:val="16"/>
              </w:rPr>
              <w:t>Australian Twin Registry</w:t>
            </w:r>
          </w:p>
        </w:tc>
        <w:tc>
          <w:tcPr>
            <w:tcW w:w="425"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r>
      <w:tr w:rsidR="001F27C6" w:rsidTr="00C1496F">
        <w:tc>
          <w:tcPr>
            <w:tcW w:w="2074" w:type="dxa"/>
          </w:tcPr>
          <w:p w:rsidR="001F27C6" w:rsidRPr="00F62D1A" w:rsidRDefault="001F27C6" w:rsidP="00C1496F">
            <w:pPr>
              <w:pStyle w:val="BodyText"/>
              <w:spacing w:before="40" w:after="40" w:line="240" w:lineRule="auto"/>
              <w:rPr>
                <w:sz w:val="16"/>
                <w:szCs w:val="16"/>
              </w:rPr>
            </w:pPr>
            <w:r w:rsidRPr="00F62D1A">
              <w:rPr>
                <w:sz w:val="16"/>
                <w:szCs w:val="16"/>
              </w:rPr>
              <w:t>National Breast Cancer Foundation</w:t>
            </w:r>
          </w:p>
        </w:tc>
        <w:tc>
          <w:tcPr>
            <w:tcW w:w="425"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r>
      <w:tr w:rsidR="001F27C6" w:rsidTr="00C1496F">
        <w:tc>
          <w:tcPr>
            <w:tcW w:w="2074" w:type="dxa"/>
          </w:tcPr>
          <w:p w:rsidR="001F27C6" w:rsidRPr="00F62D1A" w:rsidRDefault="001F27C6" w:rsidP="00C1496F">
            <w:pPr>
              <w:pStyle w:val="BodyText"/>
              <w:spacing w:before="40" w:after="40" w:line="240" w:lineRule="auto"/>
              <w:rPr>
                <w:sz w:val="16"/>
                <w:szCs w:val="16"/>
              </w:rPr>
            </w:pPr>
            <w:r w:rsidRPr="00F62D1A">
              <w:rPr>
                <w:sz w:val="16"/>
                <w:szCs w:val="16"/>
              </w:rPr>
              <w:t>Cancer Council of New South Wales</w:t>
            </w:r>
          </w:p>
        </w:tc>
        <w:tc>
          <w:tcPr>
            <w:tcW w:w="425"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r>
      <w:tr w:rsidR="001F27C6" w:rsidTr="00C1496F">
        <w:tc>
          <w:tcPr>
            <w:tcW w:w="2074" w:type="dxa"/>
          </w:tcPr>
          <w:p w:rsidR="001F27C6" w:rsidRPr="00F62D1A" w:rsidRDefault="001F27C6" w:rsidP="00C1496F">
            <w:pPr>
              <w:pStyle w:val="BodyText"/>
              <w:spacing w:before="40" w:after="40" w:line="240" w:lineRule="auto"/>
              <w:rPr>
                <w:sz w:val="16"/>
                <w:szCs w:val="16"/>
              </w:rPr>
            </w:pPr>
            <w:r w:rsidRPr="00F62D1A">
              <w:rPr>
                <w:sz w:val="16"/>
                <w:szCs w:val="16"/>
              </w:rPr>
              <w:t>Western Australian Institute for Medical Research</w:t>
            </w:r>
          </w:p>
        </w:tc>
        <w:tc>
          <w:tcPr>
            <w:tcW w:w="425"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r w:rsidRPr="00F62D1A">
              <w:rPr>
                <w:sz w:val="16"/>
                <w:szCs w:val="16"/>
              </w:rPr>
              <w:t>X</w:t>
            </w:r>
          </w:p>
        </w:tc>
      </w:tr>
      <w:tr w:rsidR="001F27C6" w:rsidTr="00C1496F">
        <w:tc>
          <w:tcPr>
            <w:tcW w:w="2074" w:type="dxa"/>
          </w:tcPr>
          <w:p w:rsidR="001F27C6" w:rsidRPr="00F62D1A" w:rsidRDefault="001F27C6" w:rsidP="00C1496F">
            <w:pPr>
              <w:pStyle w:val="BodyText"/>
              <w:spacing w:before="40" w:after="40" w:line="240" w:lineRule="auto"/>
              <w:rPr>
                <w:sz w:val="16"/>
                <w:szCs w:val="16"/>
              </w:rPr>
            </w:pPr>
          </w:p>
        </w:tc>
        <w:tc>
          <w:tcPr>
            <w:tcW w:w="425"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c>
          <w:tcPr>
            <w:tcW w:w="426" w:type="dxa"/>
          </w:tcPr>
          <w:p w:rsidR="001F27C6" w:rsidRPr="00F62D1A" w:rsidRDefault="001F27C6" w:rsidP="00C1496F">
            <w:pPr>
              <w:pStyle w:val="BodyText"/>
              <w:spacing w:before="40" w:after="40" w:line="240" w:lineRule="auto"/>
              <w:rPr>
                <w:sz w:val="16"/>
                <w:szCs w:val="16"/>
              </w:rPr>
            </w:pPr>
          </w:p>
        </w:tc>
      </w:tr>
    </w:tbl>
    <w:p w:rsidR="001F27C6" w:rsidRDefault="001F27C6" w:rsidP="00182948">
      <w:pPr>
        <w:pStyle w:val="BodyText"/>
        <w:spacing w:before="40" w:after="40" w:line="240" w:lineRule="auto"/>
        <w:rPr>
          <w:i/>
        </w:rPr>
      </w:pPr>
    </w:p>
    <w:p w:rsidR="001F27C6" w:rsidRPr="00BE12AB" w:rsidRDefault="001F27C6" w:rsidP="00182948">
      <w:pPr>
        <w:pStyle w:val="BodyText"/>
        <w:numPr>
          <w:ilvl w:val="0"/>
          <w:numId w:val="29"/>
        </w:numPr>
        <w:spacing w:before="40" w:after="40" w:line="240" w:lineRule="auto"/>
      </w:pPr>
      <w:r w:rsidRPr="00BE12AB">
        <w:t>Staged deployment to the broader research community</w:t>
      </w:r>
    </w:p>
    <w:p w:rsidR="001F27C6" w:rsidRDefault="001F27C6" w:rsidP="00A10F2F">
      <w:pPr>
        <w:pStyle w:val="Heading2"/>
        <w:numPr>
          <w:ilvl w:val="1"/>
          <w:numId w:val="9"/>
        </w:numPr>
        <w:tabs>
          <w:tab w:val="clear" w:pos="360"/>
        </w:tabs>
        <w:ind w:left="1440"/>
      </w:pPr>
      <w:r w:rsidRPr="00FF2513">
        <w:t>Key Deliverables and Acceptance Criteria</w:t>
      </w:r>
      <w:r>
        <w:t xml:space="preserve"> (1 page)</w:t>
      </w:r>
    </w:p>
    <w:p w:rsidR="001F27C6" w:rsidRPr="003A3296" w:rsidRDefault="001F27C6" w:rsidP="00182948">
      <w:pPr>
        <w:pStyle w:val="BodyText"/>
        <w:spacing w:before="40" w:after="40" w:line="240" w:lineRule="auto"/>
        <w:rPr>
          <w:i/>
          <w:color w:val="FF0000"/>
        </w:rPr>
      </w:pPr>
      <w:r w:rsidRPr="003A3296">
        <w:rPr>
          <w:i/>
          <w:color w:val="FF0000"/>
        </w:rPr>
        <w:t>Define the key project deliverables.</w:t>
      </w:r>
    </w:p>
    <w:p w:rsidR="001F27C6" w:rsidRPr="003A3296" w:rsidRDefault="001F27C6"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1F27C6" w:rsidRPr="003A3296" w:rsidRDefault="001F27C6"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1F27C6" w:rsidRDefault="001F27C6" w:rsidP="00182948">
      <w:pPr>
        <w:pStyle w:val="BodyText"/>
        <w:spacing w:before="40" w:after="40" w:line="240" w:lineRule="auto"/>
        <w:rPr>
          <w:i/>
          <w:color w:val="FF0000"/>
        </w:rPr>
      </w:pPr>
      <w:r w:rsidRPr="003A3296">
        <w:rPr>
          <w:i/>
          <w:color w:val="FF0000"/>
        </w:rPr>
        <w:t>Define the Acceptance Criteria specific to Commissioning.</w:t>
      </w:r>
    </w:p>
    <w:p w:rsidR="001F27C6" w:rsidRDefault="001F27C6" w:rsidP="00182948">
      <w:pPr>
        <w:pStyle w:val="BodyText"/>
        <w:spacing w:before="40" w:after="40" w:line="240" w:lineRule="auto"/>
        <w:rPr>
          <w:i/>
        </w:rPr>
      </w:pPr>
    </w:p>
    <w:p w:rsidR="001F27C6" w:rsidRPr="00BE12AB" w:rsidRDefault="001F27C6" w:rsidP="00182948">
      <w:pPr>
        <w:pStyle w:val="BodyText"/>
        <w:spacing w:before="40" w:after="40" w:line="240" w:lineRule="auto"/>
      </w:pPr>
      <w:r w:rsidRPr="00BE12AB">
        <w:t xml:space="preserve">Key </w:t>
      </w:r>
    </w:p>
    <w:p w:rsidR="001F27C6" w:rsidRDefault="001F27C6" w:rsidP="00A10F2F">
      <w:pPr>
        <w:pStyle w:val="Heading2"/>
        <w:numPr>
          <w:ilvl w:val="1"/>
          <w:numId w:val="9"/>
        </w:numPr>
        <w:tabs>
          <w:tab w:val="clear" w:pos="360"/>
        </w:tabs>
        <w:ind w:left="1440"/>
        <w:rPr>
          <w:i/>
        </w:rPr>
      </w:pPr>
      <w:r w:rsidRPr="00FF2513">
        <w:t>Quality Control</w:t>
      </w:r>
      <w:r>
        <w:t xml:space="preserve"> (1 page)</w:t>
      </w:r>
    </w:p>
    <w:p w:rsidR="001F27C6" w:rsidRPr="003A3296" w:rsidRDefault="001F27C6"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1F27C6" w:rsidRPr="003A3296" w:rsidRDefault="001F27C6" w:rsidP="00182948">
      <w:pPr>
        <w:pStyle w:val="BodyText"/>
        <w:spacing w:before="40" w:after="40" w:line="240" w:lineRule="auto"/>
        <w:rPr>
          <w:i/>
          <w:color w:val="FF0000"/>
        </w:rPr>
      </w:pPr>
      <w:r w:rsidRPr="003A3296">
        <w:rPr>
          <w:i/>
          <w:color w:val="FF0000"/>
        </w:rPr>
        <w:t>State who is responsible for the completion of each deliverable.</w:t>
      </w:r>
    </w:p>
    <w:p w:rsidR="001F27C6" w:rsidRPr="003A3296" w:rsidRDefault="001F27C6"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1F27C6" w:rsidRDefault="001F27C6"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1F27C6" w:rsidRPr="00D6781A" w:rsidRDefault="001F27C6" w:rsidP="00182948">
      <w:pPr>
        <w:pStyle w:val="BodyText"/>
        <w:spacing w:before="40" w:after="40" w:line="240" w:lineRule="auto"/>
      </w:pPr>
      <w:r w:rsidRPr="00D6781A">
        <w:t>Members of The Ark project team will be responsible for developing the functional requirement and user interface design specifications.  Representatives from the key project collaborators, St John of God Hospital, The Australian Twin Registry, and XXX will be responsible for signing off these specifications.</w:t>
      </w:r>
    </w:p>
    <w:p w:rsidR="001F27C6" w:rsidRPr="00D6781A" w:rsidRDefault="001F27C6" w:rsidP="00182948">
      <w:pPr>
        <w:pStyle w:val="BodyText"/>
        <w:spacing w:before="40" w:after="40" w:line="240" w:lineRule="auto"/>
      </w:pPr>
      <w:r w:rsidRPr="00D6781A">
        <w:t>System specifications describing how new functionality will be developed will be developed by The Ark project team and signed off internally.</w:t>
      </w:r>
    </w:p>
    <w:p w:rsidR="001F27C6" w:rsidRPr="00D6781A" w:rsidRDefault="001F27C6" w:rsidP="00182948">
      <w:pPr>
        <w:pStyle w:val="BodyText"/>
        <w:spacing w:before="40" w:after="40" w:line="240" w:lineRule="auto"/>
      </w:pPr>
      <w:r w:rsidRPr="00D6781A">
        <w:t>Most software code written by The Ark team undergoes peer review by other members of the development team.  Programmers are responsible for their own unit testing.</w:t>
      </w:r>
    </w:p>
    <w:p w:rsidR="001F27C6" w:rsidRPr="00D6781A" w:rsidRDefault="001F27C6" w:rsidP="00182948">
      <w:pPr>
        <w:pStyle w:val="BodyText"/>
        <w:spacing w:before="40" w:after="40" w:line="240" w:lineRule="auto"/>
      </w:pPr>
      <w:r w:rsidRPr="00D6781A">
        <w:t>Software developed within each project sprint will be submitted to uTest, a Massachusetts-based company that provides a virtual testing service with over 45,000 professional software testers worldwide.</w:t>
      </w:r>
    </w:p>
    <w:p w:rsidR="001F27C6" w:rsidRPr="00D6781A" w:rsidRDefault="001F27C6" w:rsidP="00182948">
      <w:pPr>
        <w:pStyle w:val="BodyText"/>
        <w:spacing w:before="40" w:after="40" w:line="240" w:lineRule="auto"/>
        <w:rPr>
          <w:b/>
          <w:u w:val="single"/>
        </w:rPr>
      </w:pPr>
      <w:r w:rsidRPr="00D6781A">
        <w:rPr>
          <w:b/>
          <w:u w:val="single"/>
        </w:rPr>
        <w:t>Functional Testing</w:t>
      </w:r>
    </w:p>
    <w:p w:rsidR="001F27C6" w:rsidRPr="00D6781A" w:rsidRDefault="001F27C6" w:rsidP="008C29C4">
      <w:pPr>
        <w:rPr>
          <w:lang w:val="en-US"/>
        </w:rPr>
      </w:pPr>
      <w:r w:rsidRPr="00D6781A">
        <w:rPr>
          <w:lang w:val="en-US"/>
        </w:rPr>
        <w:t>After reviewing each application uTest will develop a scope of work for the testers including a short description of the product, areas that are in scope and out, the kind of issues we are most interested in and any special instructions around product access, bug reporting or communication.  All of this testing will be driven by test.</w:t>
      </w:r>
    </w:p>
    <w:p w:rsidR="001F27C6" w:rsidRPr="00D6781A" w:rsidRDefault="001F27C6" w:rsidP="008C29C4">
      <w:pPr>
        <w:rPr>
          <w:b/>
          <w:u w:val="single"/>
          <w:lang w:val="en-US"/>
        </w:rPr>
      </w:pPr>
      <w:r w:rsidRPr="00D6781A">
        <w:rPr>
          <w:b/>
          <w:u w:val="single"/>
          <w:lang w:val="en-US"/>
        </w:rPr>
        <w:t>Usability Testing</w:t>
      </w:r>
    </w:p>
    <w:p w:rsidR="001F27C6" w:rsidRPr="00D6781A" w:rsidRDefault="001F27C6" w:rsidP="008C29C4">
      <w:pPr>
        <w:rPr>
          <w:lang w:val="en-US"/>
        </w:rPr>
      </w:pPr>
      <w:r w:rsidRPr="00D6781A">
        <w:rPr>
          <w:lang w:val="en-US"/>
        </w:rPr>
        <w:t>At the GUI design stage we will consult with a uTest UX Expert to generate a holistic review of the product for usability and to develop a usability survey. Then we have a number of testers from the uTest crowd complete this custom survey giving their opinion of the usability of the product. Finally, the UX Expert will submit a single report providing us with a complete product review with specific recommendations on how to better design and deploy the product for heightened usability.</w:t>
      </w:r>
    </w:p>
    <w:p w:rsidR="001F27C6" w:rsidRPr="00D6781A" w:rsidRDefault="001F27C6" w:rsidP="008C29C4">
      <w:pPr>
        <w:rPr>
          <w:b/>
          <w:u w:val="single"/>
          <w:lang w:val="en-US"/>
        </w:rPr>
      </w:pPr>
      <w:r w:rsidRPr="00D6781A">
        <w:rPr>
          <w:b/>
          <w:u w:val="single"/>
          <w:lang w:val="en-US"/>
        </w:rPr>
        <w:t>Security Testing</w:t>
      </w:r>
    </w:p>
    <w:p w:rsidR="001F27C6" w:rsidRPr="00D6781A" w:rsidRDefault="001F27C6" w:rsidP="008C29C4">
      <w:pPr>
        <w:rPr>
          <w:lang w:val="en-US"/>
        </w:rPr>
      </w:pPr>
      <w:r w:rsidRPr="00D6781A">
        <w:rPr>
          <w:lang w:val="en-US"/>
        </w:rPr>
        <w:t xml:space="preserve">We will utilise uTest’s manual penetration services to identify vulnerabilities in the software. </w:t>
      </w:r>
    </w:p>
    <w:p w:rsidR="001F27C6" w:rsidRPr="00D6781A" w:rsidRDefault="001F27C6" w:rsidP="00182948">
      <w:pPr>
        <w:pStyle w:val="BodyText"/>
        <w:spacing w:before="40" w:after="40" w:line="240" w:lineRule="auto"/>
        <w:rPr>
          <w:b/>
          <w:u w:val="single"/>
        </w:rPr>
      </w:pPr>
      <w:r w:rsidRPr="00D6781A">
        <w:rPr>
          <w:b/>
          <w:u w:val="single"/>
        </w:rPr>
        <w:t xml:space="preserve">User Acceptance Testing </w:t>
      </w:r>
    </w:p>
    <w:p w:rsidR="001F27C6" w:rsidRPr="00D6781A" w:rsidRDefault="001F27C6" w:rsidP="00182948">
      <w:pPr>
        <w:pStyle w:val="BodyText"/>
        <w:spacing w:before="40" w:after="40" w:line="240" w:lineRule="auto"/>
      </w:pPr>
      <w:r w:rsidRPr="00D6781A">
        <w:t>User Acceptance Testing will be undertaken by our partner organisations in order to test the software in real production environments using real data.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1F27C6" w:rsidRDefault="001F27C6" w:rsidP="00A10F2F">
      <w:pPr>
        <w:pStyle w:val="Heading2"/>
        <w:numPr>
          <w:ilvl w:val="1"/>
          <w:numId w:val="9"/>
        </w:numPr>
        <w:tabs>
          <w:tab w:val="clear" w:pos="360"/>
        </w:tabs>
        <w:ind w:left="1440"/>
      </w:pPr>
      <w:r w:rsidRPr="00FF2513">
        <w:t>Risk and Issue Management</w:t>
      </w:r>
      <w:r>
        <w:t xml:space="preserve"> (1 page)</w:t>
      </w:r>
    </w:p>
    <w:p w:rsidR="001F27C6" w:rsidRPr="003A3296" w:rsidRDefault="001F27C6" w:rsidP="00182948">
      <w:pPr>
        <w:pStyle w:val="BodyText"/>
        <w:spacing w:before="40" w:after="40" w:line="240" w:lineRule="auto"/>
        <w:rPr>
          <w:i/>
          <w:color w:val="FF0000"/>
        </w:rPr>
      </w:pPr>
      <w:r w:rsidRPr="003A3296">
        <w:rPr>
          <w:i/>
          <w:color w:val="FF0000"/>
        </w:rPr>
        <w:t>Define the key risks to the successful delivery of the proposed project.</w:t>
      </w:r>
    </w:p>
    <w:p w:rsidR="001F27C6" w:rsidRPr="003A3296" w:rsidRDefault="001F27C6"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1F27C6" w:rsidRPr="003A3296" w:rsidRDefault="001F27C6"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1F27C6" w:rsidRDefault="001F27C6" w:rsidP="00182948">
      <w:pPr>
        <w:pStyle w:val="BodyText"/>
        <w:rPr>
          <w:i/>
          <w:color w:val="FF0000"/>
        </w:rPr>
      </w:pPr>
      <w:r w:rsidRPr="003A3296">
        <w:rPr>
          <w:i/>
          <w:color w:val="FF0000"/>
        </w:rPr>
        <w:t>Define how the major risks and issues to the proposed project</w:t>
      </w:r>
    </w:p>
    <w:p w:rsidR="001F27C6" w:rsidRPr="00BE12AB" w:rsidRDefault="001F27C6" w:rsidP="00182948">
      <w:pPr>
        <w:pStyle w:val="BodyText"/>
      </w:pPr>
    </w:p>
    <w:p w:rsidR="001F27C6" w:rsidRDefault="001F27C6"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1F27C6" w:rsidRDefault="001F27C6" w:rsidP="00A10F2F">
      <w:pPr>
        <w:pStyle w:val="Heading2"/>
        <w:numPr>
          <w:ilvl w:val="1"/>
          <w:numId w:val="9"/>
        </w:numPr>
        <w:tabs>
          <w:tab w:val="clear" w:pos="360"/>
        </w:tabs>
        <w:ind w:left="1440"/>
      </w:pPr>
      <w:r w:rsidRPr="00FF2513">
        <w:t>Standardisation and Interoperability</w:t>
      </w:r>
      <w:r>
        <w:t xml:space="preserve"> (0.5 pages)</w:t>
      </w:r>
    </w:p>
    <w:p w:rsidR="001F27C6" w:rsidRPr="003A3296" w:rsidRDefault="001F27C6"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1F27C6" w:rsidRPr="003A3296" w:rsidRDefault="001F27C6"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1F27C6" w:rsidRDefault="001F27C6" w:rsidP="00182948">
      <w:pPr>
        <w:pStyle w:val="BodyText"/>
        <w:spacing w:before="40" w:after="40" w:line="240" w:lineRule="auto"/>
        <w:rPr>
          <w:i/>
        </w:rPr>
      </w:pPr>
      <w:r>
        <w:rPr>
          <w:i/>
        </w:rPr>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1F27C6" w:rsidRDefault="001F27C6" w:rsidP="00182948">
      <w:pPr>
        <w:pStyle w:val="BodyText"/>
        <w:spacing w:before="40" w:after="40" w:line="240" w:lineRule="auto"/>
        <w:rPr>
          <w:i/>
        </w:rPr>
      </w:pPr>
      <w:r>
        <w:rPr>
          <w:i/>
        </w:rPr>
        <w:t>The Ark team will also work with the (P3G) Public Population Project in Genomics’ DataShaper group (</w:t>
      </w:r>
      <w:hyperlink r:id="rId23" w:history="1">
        <w:r w:rsidRPr="0007503F">
          <w:rPr>
            <w:rStyle w:val="Hyperlink"/>
            <w:i/>
          </w:rPr>
          <w:t>www.datashaper.org</w:t>
        </w:r>
      </w:hyperlink>
      <w:r>
        <w:rPr>
          <w:i/>
        </w:rPr>
        <w:t xml:space="preserve">) to encourage the adoption of their </w:t>
      </w:r>
      <w:r w:rsidRPr="00EC1055">
        <w:rPr>
          <w:i/>
        </w:rPr>
        <w:t>Data Schema and Harmonization Platform for Epidemiological Research</w:t>
      </w:r>
      <w:r>
        <w:rPr>
          <w:i/>
        </w:rPr>
        <w:t>.</w:t>
      </w:r>
    </w:p>
    <w:p w:rsidR="001F27C6" w:rsidRDefault="001F27C6" w:rsidP="00182948">
      <w:pPr>
        <w:pStyle w:val="BodyText"/>
        <w:spacing w:before="40" w:after="40" w:line="240" w:lineRule="auto"/>
        <w:rPr>
          <w:i/>
        </w:rPr>
      </w:pPr>
      <w:r>
        <w:rPr>
          <w:i/>
        </w:rPr>
        <w:t>All software development will be done according to the relevant W3C software development standards.</w:t>
      </w:r>
    </w:p>
    <w:p w:rsidR="001F27C6" w:rsidRDefault="001F27C6"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1F27C6" w:rsidRDefault="001F27C6" w:rsidP="00A10F2F">
      <w:pPr>
        <w:pStyle w:val="Heading2"/>
        <w:numPr>
          <w:ilvl w:val="1"/>
          <w:numId w:val="9"/>
        </w:numPr>
        <w:tabs>
          <w:tab w:val="clear" w:pos="360"/>
        </w:tabs>
        <w:ind w:left="1440"/>
      </w:pPr>
      <w:r w:rsidRPr="00FF2513">
        <w:t>Budget Breakdown</w:t>
      </w:r>
      <w:r>
        <w:t xml:space="preserve"> (1 page)</w:t>
      </w:r>
    </w:p>
    <w:p w:rsidR="001F27C6" w:rsidRPr="003A3296" w:rsidRDefault="001F27C6"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1F27C6" w:rsidRPr="003A3296" w:rsidRDefault="001F27C6" w:rsidP="00182948">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1F27C6" w:rsidRPr="003A3296" w:rsidRDefault="001F27C6" w:rsidP="00182948">
      <w:pPr>
        <w:pStyle w:val="BodyText"/>
        <w:spacing w:before="40" w:after="40" w:line="240" w:lineRule="auto"/>
        <w:rPr>
          <w:i/>
          <w:color w:val="FF0000"/>
        </w:rPr>
      </w:pPr>
      <w:r w:rsidRPr="003A3296">
        <w:rPr>
          <w:i/>
          <w:color w:val="FF0000"/>
        </w:rPr>
        <w:t>Break down the budget into EIF (NeCTAR) funding or co-investment funding.</w:t>
      </w:r>
    </w:p>
    <w:p w:rsidR="001F27C6" w:rsidRDefault="001F27C6" w:rsidP="00182948">
      <w:pPr>
        <w:pStyle w:val="BodyText"/>
      </w:pPr>
      <w:r>
        <w:rPr>
          <w:b/>
          <w:color w:val="365F91"/>
          <w:sz w:val="24"/>
          <w:szCs w:val="24"/>
        </w:rPr>
        <w:br w:type="page"/>
      </w:r>
      <w:r w:rsidRPr="00FF2513">
        <w:rPr>
          <w:b/>
          <w:color w:val="365F91"/>
          <w:sz w:val="24"/>
          <w:szCs w:val="24"/>
        </w:rPr>
        <w:t>SERVICES AND SUPPORT</w:t>
      </w:r>
    </w:p>
    <w:p w:rsidR="001F27C6" w:rsidRDefault="001F27C6" w:rsidP="00A10F2F">
      <w:pPr>
        <w:pStyle w:val="Heading2"/>
        <w:numPr>
          <w:ilvl w:val="1"/>
          <w:numId w:val="9"/>
        </w:numPr>
        <w:tabs>
          <w:tab w:val="clear" w:pos="360"/>
        </w:tabs>
        <w:ind w:left="1440"/>
      </w:pPr>
      <w:r w:rsidRPr="00FF2513">
        <w:t>Service Levels</w:t>
      </w:r>
      <w:r>
        <w:t xml:space="preserve"> (0.5 pages)</w:t>
      </w:r>
    </w:p>
    <w:p w:rsidR="001F27C6" w:rsidRDefault="001F27C6"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1F27C6" w:rsidRDefault="001F27C6"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1F27C6" w:rsidRDefault="001F27C6" w:rsidP="00182948">
      <w:pPr>
        <w:pStyle w:val="BodyText"/>
        <w:spacing w:before="40" w:after="40" w:line="240" w:lineRule="auto"/>
      </w:pPr>
      <w:r>
        <w:t>All The Ark users will have access to an instance of the Jira issue tracking tool running in the Reearch Cloud to enable them to log and then follow the progress of issues, including bugs, enhancements and requests for assistance with tasks like project configuration and data migration.</w:t>
      </w:r>
    </w:p>
    <w:p w:rsidR="001F27C6" w:rsidRPr="002264AF" w:rsidRDefault="001F27C6" w:rsidP="00182948">
      <w:pPr>
        <w:pStyle w:val="BodyText"/>
        <w:spacing w:before="40" w:after="40" w:line="240" w:lineRule="auto"/>
        <w:rPr>
          <w:color w:val="FF0000"/>
        </w:rPr>
      </w:pPr>
      <w:r w:rsidRPr="002264AF">
        <w:rPr>
          <w:color w:val="FF0000"/>
        </w:rPr>
        <w:t>The Ark team will ensure that the firewall software used provides …..</w:t>
      </w:r>
    </w:p>
    <w:p w:rsidR="001F27C6" w:rsidRDefault="001F27C6" w:rsidP="00EB28C2">
      <w:pPr>
        <w:pStyle w:val="BodyText"/>
        <w:spacing w:before="40" w:after="40" w:line="240" w:lineRule="auto"/>
        <w:rPr>
          <w:color w:val="FF0000"/>
        </w:rPr>
      </w:pPr>
      <w:r w:rsidRPr="00EB28C2">
        <w:rPr>
          <w:color w:val="FF0000"/>
        </w:rPr>
        <w:t>•</w:t>
      </w:r>
      <w:r w:rsidRPr="00EB28C2">
        <w:rPr>
          <w:color w:val="FF0000"/>
        </w:rPr>
        <w:tab/>
        <w:t>operational scripts and tools, e.g. to support triage, monitoring, security, etc.;</w:t>
      </w:r>
    </w:p>
    <w:p w:rsidR="001F27C6" w:rsidRDefault="001F27C6" w:rsidP="00182948">
      <w:pPr>
        <w:pStyle w:val="BodyText"/>
        <w:spacing w:before="40" w:after="40" w:line="240" w:lineRule="auto"/>
      </w:pPr>
      <w:r>
        <w:t>The service levels provided by The Ark software will be very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1F27C6" w:rsidRDefault="001F27C6"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1F27C6" w:rsidRDefault="001F27C6" w:rsidP="00182948">
      <w:pPr>
        <w:pStyle w:val="BodyText"/>
        <w:spacing w:before="40" w:after="40" w:line="240" w:lineRule="auto"/>
      </w:pPr>
      <w:r>
        <w:t>Training will be conducted using a number of mechanisms:</w:t>
      </w:r>
    </w:p>
    <w:p w:rsidR="001F27C6" w:rsidRDefault="001F27C6" w:rsidP="002264AF">
      <w:pPr>
        <w:pStyle w:val="BodyText"/>
        <w:numPr>
          <w:ilvl w:val="0"/>
          <w:numId w:val="32"/>
        </w:numPr>
        <w:spacing w:before="40" w:after="40" w:line="240" w:lineRule="auto"/>
      </w:pPr>
      <w:r>
        <w:t>Face-to-face training will be conducted by The Ark staff from either Melbourne or Perth.  Where travel is required then these costs will be borne by the research institution receiving training.</w:t>
      </w:r>
    </w:p>
    <w:p w:rsidR="001F27C6" w:rsidRDefault="001F27C6" w:rsidP="002264AF">
      <w:pPr>
        <w:pStyle w:val="BodyText"/>
        <w:numPr>
          <w:ilvl w:val="0"/>
          <w:numId w:val="32"/>
        </w:numPr>
        <w:spacing w:before="40" w:after="40" w:line="240" w:lineRule="auto"/>
      </w:pPr>
      <w:r>
        <w:t>Online video presentations.  The intent is to develop a number of online video training sessions that will be accessible from The Ark website.</w:t>
      </w:r>
    </w:p>
    <w:p w:rsidR="001F27C6" w:rsidRDefault="001F27C6" w:rsidP="002264AF">
      <w:pPr>
        <w:pStyle w:val="BodyText"/>
        <w:numPr>
          <w:ilvl w:val="0"/>
          <w:numId w:val="32"/>
        </w:numPr>
        <w:spacing w:before="40" w:after="40" w:line="240" w:lineRule="auto"/>
      </w:pPr>
      <w:r>
        <w:t>How-to documentation will be developed that provides a step-by-step approach to configuring and using The Ark tools.</w:t>
      </w:r>
    </w:p>
    <w:p w:rsidR="001F27C6" w:rsidRDefault="001F27C6" w:rsidP="00A10F2F">
      <w:pPr>
        <w:pStyle w:val="Heading2"/>
        <w:numPr>
          <w:ilvl w:val="1"/>
          <w:numId w:val="9"/>
        </w:numPr>
        <w:tabs>
          <w:tab w:val="clear" w:pos="360"/>
        </w:tabs>
        <w:ind w:left="1440"/>
      </w:pPr>
      <w:r w:rsidRPr="00FF2513">
        <w:t>Operations and User Support</w:t>
      </w:r>
      <w:r>
        <w:t xml:space="preserve"> (1 page)</w:t>
      </w:r>
    </w:p>
    <w:p w:rsidR="001F27C6" w:rsidRDefault="001F27C6"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1F27C6" w:rsidRDefault="001F27C6"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1F27C6" w:rsidRDefault="001F27C6" w:rsidP="00176F60">
      <w:pPr>
        <w:pStyle w:val="BodyText"/>
        <w:numPr>
          <w:ilvl w:val="0"/>
          <w:numId w:val="33"/>
        </w:numPr>
        <w:spacing w:before="40" w:after="40" w:line="240" w:lineRule="auto"/>
      </w:pPr>
      <w:r>
        <w:t>Online support by providing all users with access to the Jira issue management tracking tools;</w:t>
      </w:r>
    </w:p>
    <w:p w:rsidR="001F27C6" w:rsidRDefault="001F27C6" w:rsidP="00176F60">
      <w:pPr>
        <w:pStyle w:val="BodyText"/>
        <w:numPr>
          <w:ilvl w:val="0"/>
          <w:numId w:val="33"/>
        </w:numPr>
        <w:spacing w:before="40" w:after="40" w:line="240" w:lineRule="auto"/>
      </w:pPr>
      <w:r>
        <w:t>Telephone support as appropriate;</w:t>
      </w:r>
    </w:p>
    <w:p w:rsidR="001F27C6" w:rsidRDefault="001F27C6" w:rsidP="00176F60">
      <w:pPr>
        <w:pStyle w:val="BodyText"/>
        <w:numPr>
          <w:ilvl w:val="0"/>
          <w:numId w:val="33"/>
        </w:numPr>
        <w:spacing w:before="40" w:after="40" w:line="240" w:lineRule="auto"/>
      </w:pPr>
      <w:r>
        <w:t>Access to online documentation through The Ark’s wiki; and</w:t>
      </w:r>
    </w:p>
    <w:p w:rsidR="001F27C6" w:rsidRDefault="001F27C6" w:rsidP="00176F60">
      <w:pPr>
        <w:pStyle w:val="BodyText"/>
        <w:numPr>
          <w:ilvl w:val="0"/>
          <w:numId w:val="33"/>
        </w:numPr>
        <w:spacing w:before="40" w:after="40" w:line="240" w:lineRule="auto"/>
      </w:pPr>
      <w:r>
        <w:t>Access to answers to frequently asked questions on The Ark’s wiki.</w:t>
      </w:r>
    </w:p>
    <w:p w:rsidR="001F27C6" w:rsidRDefault="001F27C6" w:rsidP="00176F60">
      <w:pPr>
        <w:pStyle w:val="BodyText"/>
        <w:spacing w:before="40" w:after="40" w:line="240" w:lineRule="auto"/>
      </w:pPr>
      <w:r>
        <w:t>Significant face-to-face support will also be provided to the project collaborator’s during the development and implementation stages of the project.</w:t>
      </w:r>
    </w:p>
    <w:p w:rsidR="001F27C6" w:rsidRPr="00176F60" w:rsidRDefault="001F27C6" w:rsidP="00176F60">
      <w:pPr>
        <w:pStyle w:val="BodyText"/>
        <w:spacing w:before="40" w:after="40" w:line="240" w:lineRule="auto"/>
        <w:rPr>
          <w:color w:val="FF0000"/>
        </w:rPr>
      </w:pPr>
      <w:r w:rsidRPr="00176F60">
        <w:rPr>
          <w:color w:val="FF0000"/>
        </w:rPr>
        <w:t>MORE DETAIL</w:t>
      </w:r>
    </w:p>
    <w:p w:rsidR="001F27C6" w:rsidRDefault="001F27C6" w:rsidP="00A10F2F">
      <w:pPr>
        <w:pStyle w:val="Heading2"/>
        <w:numPr>
          <w:ilvl w:val="1"/>
          <w:numId w:val="9"/>
        </w:numPr>
        <w:tabs>
          <w:tab w:val="clear" w:pos="360"/>
        </w:tabs>
        <w:ind w:left="1440"/>
      </w:pPr>
      <w:r w:rsidRPr="00FF2513">
        <w:t>Sustainability</w:t>
      </w:r>
      <w:r>
        <w:t xml:space="preserve"> (0.5 pages)</w:t>
      </w:r>
    </w:p>
    <w:p w:rsidR="001F27C6" w:rsidRDefault="001F27C6"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1F27C6" w:rsidRDefault="001F27C6"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1F27C6" w:rsidRDefault="001F27C6" w:rsidP="00CB7BE4">
      <w:pPr>
        <w:pStyle w:val="BodyText"/>
        <w:numPr>
          <w:ilvl w:val="0"/>
          <w:numId w:val="34"/>
        </w:numPr>
        <w:spacing w:before="40" w:after="40" w:line="240" w:lineRule="auto"/>
      </w:pPr>
      <w:r>
        <w:t>Hosting and support charges are on a per-module basis.  Researchers have access to and only pay for the modules that they require;</w:t>
      </w:r>
    </w:p>
    <w:p w:rsidR="001F27C6" w:rsidRDefault="001F27C6" w:rsidP="00CB7BE4">
      <w:pPr>
        <w:pStyle w:val="BodyText"/>
        <w:numPr>
          <w:ilvl w:val="0"/>
          <w:numId w:val="34"/>
        </w:numPr>
        <w:spacing w:before="40" w:after="40" w:line="240" w:lineRule="auto"/>
      </w:pPr>
      <w:r>
        <w:t>Hosting and support charges are independent of the size of the research project;</w:t>
      </w:r>
    </w:p>
    <w:p w:rsidR="001F27C6" w:rsidRDefault="001F27C6" w:rsidP="00CB7BE4">
      <w:pPr>
        <w:pStyle w:val="BodyText"/>
        <w:numPr>
          <w:ilvl w:val="0"/>
          <w:numId w:val="34"/>
        </w:numPr>
        <w:spacing w:before="40" w:after="40" w:line="240" w:lineRule="auto"/>
      </w:pPr>
      <w:r>
        <w:t>Configuration and training is charged on a per module basis;</w:t>
      </w:r>
    </w:p>
    <w:p w:rsidR="001F27C6" w:rsidRDefault="001F27C6" w:rsidP="00CB7BE4">
      <w:pPr>
        <w:pStyle w:val="BodyText"/>
        <w:numPr>
          <w:ilvl w:val="0"/>
          <w:numId w:val="34"/>
        </w:numPr>
        <w:spacing w:before="40" w:after="40" w:line="240" w:lineRule="auto"/>
      </w:pPr>
      <w:r>
        <w:t>A certain amount of disk storage is available for each study.  Additional storage attracts a per Terabyte charge;</w:t>
      </w:r>
    </w:p>
    <w:p w:rsidR="001F27C6" w:rsidRDefault="001F27C6" w:rsidP="00CB7BE4">
      <w:pPr>
        <w:pStyle w:val="BodyText"/>
        <w:numPr>
          <w:ilvl w:val="0"/>
          <w:numId w:val="34"/>
        </w:numPr>
        <w:spacing w:before="40" w:after="40" w:line="240" w:lineRule="auto"/>
      </w:pPr>
      <w:r>
        <w:t>Fees are for access within a calendar year – charged pro rata;</w:t>
      </w:r>
    </w:p>
    <w:p w:rsidR="001F27C6" w:rsidRDefault="001F27C6" w:rsidP="00CB7BE4">
      <w:pPr>
        <w:pStyle w:val="BodyText"/>
        <w:numPr>
          <w:ilvl w:val="0"/>
          <w:numId w:val="34"/>
        </w:numPr>
        <w:spacing w:before="40" w:after="40" w:line="240" w:lineRule="auto"/>
      </w:pPr>
      <w:r>
        <w:t>All client-specific work is charged on a per hourly basis;</w:t>
      </w:r>
    </w:p>
    <w:p w:rsidR="001F27C6" w:rsidRDefault="001F27C6" w:rsidP="00CB7BE4">
      <w:pPr>
        <w:pStyle w:val="BodyText"/>
        <w:spacing w:before="40" w:after="40" w:line="240" w:lineRule="auto"/>
      </w:pPr>
      <w:r>
        <w:t>Changes to the existing business model to support the open-source software include:</w:t>
      </w:r>
    </w:p>
    <w:p w:rsidR="001F27C6" w:rsidRDefault="001F27C6" w:rsidP="00CB7BE4">
      <w:pPr>
        <w:pStyle w:val="BodyText"/>
        <w:numPr>
          <w:ilvl w:val="0"/>
          <w:numId w:val="34"/>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1F27C6" w:rsidRDefault="001F27C6" w:rsidP="00182948">
      <w:pPr>
        <w:pStyle w:val="BodyText"/>
        <w:spacing w:before="40" w:after="40" w:line="240" w:lineRule="auto"/>
      </w:pPr>
      <w:r>
        <w:t>Subsequent to the completion of the development phase of the NeCTAR project the operational costs will be funded through the fee-for-service model.</w:t>
      </w:r>
    </w:p>
    <w:p w:rsidR="001F27C6" w:rsidRDefault="001F27C6"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1F27C6" w:rsidRPr="00176F60" w:rsidRDefault="001F27C6"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1F27C6" w:rsidRDefault="001F27C6" w:rsidP="00A10F2F">
      <w:pPr>
        <w:pStyle w:val="Heading2"/>
        <w:numPr>
          <w:ilvl w:val="1"/>
          <w:numId w:val="9"/>
        </w:numPr>
        <w:tabs>
          <w:tab w:val="clear" w:pos="360"/>
        </w:tabs>
        <w:ind w:left="1440"/>
        <w:rPr>
          <w:i/>
        </w:rPr>
      </w:pPr>
      <w:r w:rsidRPr="00FF2513">
        <w:t>IP, Licensing and Access</w:t>
      </w:r>
      <w:r>
        <w:t xml:space="preserve"> (0.5 pages)</w:t>
      </w:r>
    </w:p>
    <w:p w:rsidR="001F27C6" w:rsidRPr="003A3296" w:rsidRDefault="001F27C6"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1F27C6" w:rsidRPr="003A3296" w:rsidRDefault="001F27C6"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1F27C6" w:rsidRPr="003A3296" w:rsidRDefault="001F27C6"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1F27C6" w:rsidRPr="003A3296" w:rsidRDefault="001F27C6"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1F27C6" w:rsidRPr="00D57E5D" w:rsidRDefault="001F27C6"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1F27C6" w:rsidRPr="00D57E5D" w:rsidRDefault="001F27C6" w:rsidP="00182948">
      <w:pPr>
        <w:pStyle w:val="BodyText"/>
        <w:spacing w:before="40" w:after="40" w:line="240" w:lineRule="auto"/>
      </w:pPr>
      <w:r w:rsidRPr="00D57E5D">
        <w:t>There will be no other Intellectual Property or licensing restrictions relevant to the services that will be delivered.</w:t>
      </w:r>
    </w:p>
    <w:p w:rsidR="001F27C6" w:rsidRPr="00D57E5D" w:rsidRDefault="001F27C6" w:rsidP="00182948">
      <w:pPr>
        <w:pStyle w:val="BodyText"/>
        <w:spacing w:before="40" w:after="40" w:line="240" w:lineRule="auto"/>
      </w:pPr>
      <w:r w:rsidRPr="00D57E5D">
        <w:t>There will be no restrictions on access to the services that will be delivered.</w:t>
      </w:r>
    </w:p>
    <w:p w:rsidR="001F27C6" w:rsidRPr="00D57E5D" w:rsidRDefault="001F27C6" w:rsidP="00182948">
      <w:pPr>
        <w:pStyle w:val="BodyText"/>
        <w:spacing w:before="40" w:after="40" w:line="240" w:lineRule="auto"/>
      </w:pPr>
      <w:r w:rsidRPr="00D57E5D">
        <w:t>Software licenses used for software development will include:</w:t>
      </w:r>
    </w:p>
    <w:p w:rsidR="001F27C6" w:rsidRPr="00D57E5D" w:rsidRDefault="001F27C6" w:rsidP="00182948">
      <w:pPr>
        <w:pStyle w:val="BodyText"/>
        <w:numPr>
          <w:ilvl w:val="0"/>
          <w:numId w:val="24"/>
        </w:numPr>
        <w:spacing w:before="40" w:after="40" w:line="240" w:lineRule="auto"/>
      </w:pPr>
      <w:r w:rsidRPr="00D57E5D">
        <w:t>Macintosh Operating System</w:t>
      </w:r>
    </w:p>
    <w:p w:rsidR="001F27C6" w:rsidRPr="00D57E5D" w:rsidRDefault="001F27C6" w:rsidP="00182948">
      <w:pPr>
        <w:pStyle w:val="BodyText"/>
        <w:numPr>
          <w:ilvl w:val="0"/>
          <w:numId w:val="24"/>
        </w:numPr>
        <w:spacing w:before="40" w:after="40" w:line="240" w:lineRule="auto"/>
      </w:pPr>
      <w:r w:rsidRPr="00D57E5D">
        <w:t>Windows Operating System</w:t>
      </w:r>
    </w:p>
    <w:p w:rsidR="001F27C6" w:rsidRPr="00D57E5D" w:rsidRDefault="001F27C6" w:rsidP="00182948">
      <w:pPr>
        <w:pStyle w:val="BodyText"/>
        <w:numPr>
          <w:ilvl w:val="0"/>
          <w:numId w:val="24"/>
        </w:numPr>
        <w:spacing w:before="40" w:after="40" w:line="240" w:lineRule="auto"/>
      </w:pPr>
      <w:r w:rsidRPr="00D57E5D">
        <w:t>Centos Linux Operating System (Local &amp; NeCTAR Research Cloud)</w:t>
      </w:r>
    </w:p>
    <w:p w:rsidR="001F27C6" w:rsidRPr="00D57E5D" w:rsidRDefault="001F27C6" w:rsidP="00182948">
      <w:pPr>
        <w:pStyle w:val="BodyText"/>
        <w:numPr>
          <w:ilvl w:val="0"/>
          <w:numId w:val="24"/>
        </w:numPr>
        <w:spacing w:before="40" w:after="40" w:line="240" w:lineRule="auto"/>
      </w:pPr>
      <w:r w:rsidRPr="00D57E5D">
        <w:t>Navicat Data Modelling Tool</w:t>
      </w:r>
    </w:p>
    <w:p w:rsidR="001F27C6" w:rsidRPr="00D57E5D" w:rsidRDefault="001F27C6" w:rsidP="00182948">
      <w:pPr>
        <w:pStyle w:val="BodyText"/>
        <w:numPr>
          <w:ilvl w:val="0"/>
          <w:numId w:val="24"/>
        </w:numPr>
        <w:spacing w:before="40" w:after="40" w:line="240" w:lineRule="auto"/>
      </w:pPr>
      <w:r w:rsidRPr="00D57E5D">
        <w:t>MySQL Database (open source license)</w:t>
      </w:r>
    </w:p>
    <w:p w:rsidR="001F27C6" w:rsidRPr="00D57E5D" w:rsidRDefault="001F27C6" w:rsidP="00182948">
      <w:pPr>
        <w:pStyle w:val="BodyText"/>
        <w:numPr>
          <w:ilvl w:val="0"/>
          <w:numId w:val="24"/>
        </w:numPr>
        <w:spacing w:before="40" w:after="40" w:line="240" w:lineRule="auto"/>
      </w:pPr>
      <w:r w:rsidRPr="00D57E5D">
        <w:t>Atlassian Jira issue tracking and project management (open source license)</w:t>
      </w:r>
    </w:p>
    <w:p w:rsidR="001F27C6" w:rsidRPr="00D57E5D" w:rsidRDefault="001F27C6" w:rsidP="00182948">
      <w:pPr>
        <w:pStyle w:val="BodyText"/>
        <w:numPr>
          <w:ilvl w:val="0"/>
          <w:numId w:val="24"/>
        </w:numPr>
        <w:spacing w:before="40" w:after="40" w:line="240" w:lineRule="auto"/>
      </w:pPr>
      <w:r w:rsidRPr="00D57E5D">
        <w:t>Atlassian Confluence wiki (open source license)</w:t>
      </w:r>
    </w:p>
    <w:p w:rsidR="001F27C6" w:rsidRPr="00D57E5D" w:rsidRDefault="001F27C6" w:rsidP="00182948">
      <w:pPr>
        <w:pStyle w:val="BodyText"/>
        <w:numPr>
          <w:ilvl w:val="0"/>
          <w:numId w:val="24"/>
        </w:numPr>
        <w:spacing w:before="40" w:after="40" w:line="240" w:lineRule="auto"/>
      </w:pPr>
      <w:r w:rsidRPr="00D57E5D">
        <w:t>Subversion source code management</w:t>
      </w:r>
    </w:p>
    <w:p w:rsidR="001F27C6" w:rsidRPr="00D57E5D" w:rsidRDefault="001F27C6" w:rsidP="00182948">
      <w:pPr>
        <w:pStyle w:val="BodyText"/>
        <w:numPr>
          <w:ilvl w:val="0"/>
          <w:numId w:val="24"/>
        </w:numPr>
        <w:spacing w:before="40" w:after="40" w:line="240" w:lineRule="auto"/>
      </w:pPr>
      <w:r w:rsidRPr="00D57E5D">
        <w:t>Drupal web content management</w:t>
      </w:r>
    </w:p>
    <w:p w:rsidR="001F27C6" w:rsidRPr="00D57E5D" w:rsidRDefault="001F27C6" w:rsidP="00182948">
      <w:pPr>
        <w:pStyle w:val="BodyText"/>
        <w:numPr>
          <w:ilvl w:val="0"/>
          <w:numId w:val="24"/>
        </w:numPr>
        <w:spacing w:before="40" w:after="40" w:line="240" w:lineRule="auto"/>
      </w:pPr>
      <w:r w:rsidRPr="00D57E5D">
        <w:t>Limesurvey</w:t>
      </w:r>
    </w:p>
    <w:p w:rsidR="001F27C6" w:rsidRPr="00D57E5D" w:rsidRDefault="001F27C6" w:rsidP="00182948">
      <w:pPr>
        <w:pStyle w:val="BodyText"/>
        <w:numPr>
          <w:ilvl w:val="0"/>
          <w:numId w:val="24"/>
        </w:numPr>
        <w:spacing w:before="40" w:after="40" w:line="240" w:lineRule="auto"/>
      </w:pPr>
      <w:r w:rsidRPr="00D57E5D">
        <w:t>Hudson Continuous Integration</w:t>
      </w:r>
    </w:p>
    <w:p w:rsidR="001F27C6" w:rsidRPr="00D57E5D" w:rsidRDefault="001F27C6" w:rsidP="00182948">
      <w:pPr>
        <w:pStyle w:val="BodyText"/>
        <w:numPr>
          <w:ilvl w:val="0"/>
          <w:numId w:val="24"/>
        </w:numPr>
        <w:spacing w:before="40" w:after="40" w:line="240" w:lineRule="auto"/>
      </w:pPr>
      <w:r w:rsidRPr="00D57E5D">
        <w:t>Microsoft Project</w:t>
      </w:r>
    </w:p>
    <w:p w:rsidR="001F27C6" w:rsidRPr="004136DD" w:rsidRDefault="001F27C6" w:rsidP="00182948">
      <w:pPr>
        <w:pStyle w:val="BodyText"/>
        <w:numPr>
          <w:ilvl w:val="0"/>
          <w:numId w:val="24"/>
        </w:numPr>
        <w:spacing w:before="40" w:after="40" w:line="240" w:lineRule="auto"/>
      </w:pPr>
      <w:r w:rsidRPr="004136DD">
        <w:t>OpenLDAP</w:t>
      </w:r>
    </w:p>
    <w:p w:rsidR="001F27C6" w:rsidRDefault="001F27C6" w:rsidP="00A10F2F">
      <w:pPr>
        <w:pStyle w:val="Heading2"/>
        <w:numPr>
          <w:ilvl w:val="1"/>
          <w:numId w:val="9"/>
        </w:numPr>
        <w:tabs>
          <w:tab w:val="clear" w:pos="360"/>
        </w:tabs>
        <w:ind w:left="1440"/>
        <w:rPr>
          <w:i/>
        </w:rPr>
      </w:pPr>
      <w:r w:rsidRPr="00FF2513">
        <w:t>Communications and Engagement</w:t>
      </w:r>
      <w:r>
        <w:t xml:space="preserve"> (0.5 pages)</w:t>
      </w:r>
    </w:p>
    <w:p w:rsidR="001F27C6" w:rsidRPr="003A3296" w:rsidRDefault="001F27C6"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1F27C6" w:rsidRDefault="001F27C6"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1F27C6" w:rsidRDefault="001F27C6" w:rsidP="00182948">
      <w:pPr>
        <w:pStyle w:val="BodyText"/>
        <w:spacing w:before="40" w:after="40" w:line="240" w:lineRule="auto"/>
      </w:pPr>
    </w:p>
    <w:p w:rsidR="001F27C6" w:rsidRDefault="001F27C6" w:rsidP="00A10F2F">
      <w:pPr>
        <w:pStyle w:val="Heading2"/>
        <w:numPr>
          <w:ilvl w:val="1"/>
          <w:numId w:val="9"/>
        </w:numPr>
        <w:tabs>
          <w:tab w:val="clear" w:pos="360"/>
        </w:tabs>
        <w:ind w:left="1440"/>
      </w:pPr>
      <w:r w:rsidRPr="00FF2513">
        <w:t>Constraints and Dependencies</w:t>
      </w:r>
      <w:r>
        <w:t xml:space="preserve"> (0.5 pages)</w:t>
      </w:r>
    </w:p>
    <w:p w:rsidR="001F27C6" w:rsidRPr="003A3296" w:rsidRDefault="001F27C6"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1F27C6" w:rsidRPr="003A3296" w:rsidRDefault="001F27C6"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1F27C6" w:rsidRDefault="001F27C6" w:rsidP="00182948">
      <w:pPr>
        <w:pStyle w:val="BodyText"/>
        <w:spacing w:before="40" w:after="40" w:line="240" w:lineRule="auto"/>
        <w:rPr>
          <w:i/>
        </w:rPr>
      </w:pPr>
    </w:p>
    <w:p w:rsidR="001F27C6" w:rsidRDefault="001F27C6">
      <w:pPr>
        <w:spacing w:before="0" w:after="0" w:line="240" w:lineRule="auto"/>
        <w:rPr>
          <w:rFonts w:cs="Gautami"/>
          <w:szCs w:val="20"/>
          <w:lang w:eastAsia="ar-SA"/>
        </w:rPr>
      </w:pPr>
      <w:r>
        <w:br w:type="page"/>
      </w:r>
    </w:p>
    <w:p w:rsidR="001F27C6" w:rsidRDefault="001F27C6" w:rsidP="00046413">
      <w:pPr>
        <w:pStyle w:val="Heading1"/>
        <w:numPr>
          <w:ilvl w:val="0"/>
          <w:numId w:val="18"/>
        </w:numPr>
      </w:pPr>
      <w:bookmarkStart w:id="23" w:name="_Toc303782280"/>
      <w:r>
        <w:t>Selection Criteria</w:t>
      </w:r>
      <w:bookmarkEnd w:id="23"/>
    </w:p>
    <w:p w:rsidR="001F27C6" w:rsidRPr="00F14A26" w:rsidRDefault="001F27C6"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1F27C6" w:rsidRDefault="001F27C6" w:rsidP="00310BF3">
      <w:pPr>
        <w:pStyle w:val="Heading2"/>
        <w:numPr>
          <w:ilvl w:val="1"/>
          <w:numId w:val="18"/>
        </w:numPr>
        <w:spacing w:after="120"/>
      </w:pPr>
      <w:bookmarkStart w:id="24" w:name="_Toc303782281"/>
      <w:r>
        <w:t>Criteria for Virtual Laboratory and eResearch T</w:t>
      </w:r>
      <w:bookmarkEnd w:id="24"/>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1F27C6" w:rsidTr="00FF2513">
        <w:tc>
          <w:tcPr>
            <w:tcW w:w="1760" w:type="dxa"/>
            <w:tcBorders>
              <w:top w:val="single" w:sz="12" w:space="0" w:color="auto"/>
              <w:left w:val="single" w:sz="12" w:space="0" w:color="auto"/>
              <w:bottom w:val="single" w:sz="12" w:space="0" w:color="auto"/>
            </w:tcBorders>
            <w:vAlign w:val="center"/>
          </w:tcPr>
          <w:p w:rsidR="001F27C6" w:rsidRPr="00FF2513" w:rsidRDefault="001F27C6"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1F27C6" w:rsidRPr="00FF2513" w:rsidRDefault="001F27C6"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1F27C6" w:rsidRPr="00FF2513" w:rsidRDefault="001F27C6" w:rsidP="00FF2513">
            <w:pPr>
              <w:pStyle w:val="BodyText"/>
              <w:spacing w:before="40" w:after="40" w:line="240" w:lineRule="auto"/>
              <w:rPr>
                <w:b/>
                <w:color w:val="365F91"/>
                <w:szCs w:val="22"/>
              </w:rPr>
            </w:pPr>
            <w:r w:rsidRPr="00FF2513">
              <w:rPr>
                <w:b/>
                <w:color w:val="365F91"/>
                <w:szCs w:val="22"/>
              </w:rPr>
              <w:t>Criteria</w:t>
            </w:r>
          </w:p>
        </w:tc>
      </w:tr>
      <w:tr w:rsidR="001F27C6"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1F27C6" w:rsidRPr="00FF2513" w:rsidRDefault="001F27C6" w:rsidP="00FF2513">
            <w:pPr>
              <w:spacing w:before="0" w:after="0" w:line="240" w:lineRule="auto"/>
              <w:rPr>
                <w:color w:val="000000"/>
              </w:rPr>
            </w:pPr>
            <w:r w:rsidRPr="00FF2513">
              <w:rPr>
                <w:color w:val="000000"/>
              </w:rPr>
              <w:t> </w:t>
            </w:r>
          </w:p>
        </w:tc>
      </w:tr>
      <w:tr w:rsidR="001F27C6" w:rsidTr="00FF2513">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1F27C6" w:rsidTr="00FF2513">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1F27C6" w:rsidTr="00FF2513">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1F27C6" w:rsidTr="00FF2513">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is aligned to national research priorities</w:t>
            </w:r>
          </w:p>
        </w:tc>
      </w:tr>
      <w:tr w:rsidR="001F27C6" w:rsidTr="00FF2513">
        <w:tc>
          <w:tcPr>
            <w:tcW w:w="8720" w:type="dxa"/>
            <w:gridSpan w:val="3"/>
            <w:tcBorders>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1F27C6" w:rsidTr="00FF2513">
        <w:tc>
          <w:tcPr>
            <w:tcW w:w="1760" w:type="dxa"/>
            <w:tcBorders>
              <w:top w:val="single" w:sz="12" w:space="0" w:color="auto"/>
              <w:left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1F27C6" w:rsidRPr="00FF2513" w:rsidRDefault="001F27C6" w:rsidP="00FF2513">
            <w:pPr>
              <w:spacing w:before="0" w:after="0" w:line="240" w:lineRule="auto"/>
              <w:rPr>
                <w:rFonts w:cs="Gautami"/>
                <w:b/>
                <w:color w:val="365F91"/>
                <w:lang w:eastAsia="ar-SA"/>
              </w:rPr>
            </w:pPr>
          </w:p>
          <w:p w:rsidR="001F27C6" w:rsidRPr="00FF2513" w:rsidRDefault="001F27C6" w:rsidP="00FF2513">
            <w:pPr>
              <w:spacing w:before="0" w:after="0" w:line="240" w:lineRule="auto"/>
              <w:rPr>
                <w:rFonts w:cs="Gautami"/>
                <w:b/>
                <w:color w:val="365F91"/>
                <w:lang w:eastAsia="ar-SA"/>
              </w:rPr>
            </w:pPr>
          </w:p>
        </w:tc>
      </w:tr>
      <w:tr w:rsidR="001F27C6" w:rsidTr="00FF2513">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1F27C6" w:rsidTr="00FF2513">
        <w:tc>
          <w:tcPr>
            <w:tcW w:w="8720" w:type="dxa"/>
            <w:gridSpan w:val="3"/>
            <w:tcBorders>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process for tracking and measuring the benefits is defined and achievable</w:t>
            </w:r>
          </w:p>
        </w:tc>
      </w:tr>
      <w:tr w:rsidR="001F27C6" w:rsidTr="00FF2513">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jc w:val="center"/>
              <w:rPr>
                <w:b/>
                <w:bCs/>
                <w:color w:val="000000"/>
              </w:rPr>
            </w:pPr>
            <w:r w:rsidRPr="00FF2513">
              <w:rPr>
                <w:b/>
                <w:bCs/>
                <w:color w:val="000000"/>
              </w:rPr>
              <w:t>Virtual Laboratories:</w:t>
            </w:r>
          </w:p>
        </w:tc>
      </w:tr>
      <w:tr w:rsidR="001F27C6" w:rsidTr="00FF2513">
        <w:trPr>
          <w:trHeight w:val="3494"/>
        </w:trPr>
        <w:tc>
          <w:tcPr>
            <w:tcW w:w="8720" w:type="dxa"/>
            <w:gridSpan w:val="3"/>
            <w:tcBorders>
              <w:left w:val="single" w:sz="12" w:space="0" w:color="auto"/>
              <w:right w:val="single" w:sz="12" w:space="0" w:color="auto"/>
            </w:tcBorders>
          </w:tcPr>
          <w:p w:rsidR="001F27C6" w:rsidRPr="00FF2513" w:rsidRDefault="001F27C6"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Improving access to instruments, data, compute and other research infrastructure</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Enables new research practices through research workflows</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Address emerging research challenges</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1F27C6" w:rsidRPr="00FF2513" w:rsidRDefault="001F27C6" w:rsidP="00A10F2F">
            <w:pPr>
              <w:pStyle w:val="ListParagraph"/>
              <w:numPr>
                <w:ilvl w:val="0"/>
                <w:numId w:val="23"/>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1F27C6" w:rsidTr="00FF2513">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jc w:val="center"/>
              <w:rPr>
                <w:b/>
                <w:bCs/>
                <w:color w:val="000000"/>
              </w:rPr>
            </w:pPr>
            <w:r w:rsidRPr="00FF2513">
              <w:rPr>
                <w:b/>
                <w:bCs/>
                <w:color w:val="000000"/>
              </w:rPr>
              <w:t>eResearch Tools:</w:t>
            </w:r>
          </w:p>
        </w:tc>
      </w:tr>
      <w:tr w:rsidR="001F27C6" w:rsidTr="00FF2513">
        <w:trPr>
          <w:trHeight w:val="2222"/>
        </w:trPr>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delivers software infrastructure which improves existing tools to:</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Enhance support for research collaboration</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Improve remote access to underlying research facilities and infrastructure</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1F27C6" w:rsidRPr="00FF2513" w:rsidRDefault="001F27C6" w:rsidP="00A10F2F">
            <w:pPr>
              <w:pStyle w:val="ListParagraph"/>
              <w:numPr>
                <w:ilvl w:val="0"/>
                <w:numId w:val="23"/>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1F27C6" w:rsidTr="00FF2513">
        <w:trPr>
          <w:trHeight w:val="830"/>
        </w:trPr>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Potential benefits from re-use across research disciplines are well described, realisable and significant</w:t>
            </w:r>
          </w:p>
          <w:p w:rsidR="001F27C6" w:rsidRPr="00FF2513" w:rsidRDefault="001F27C6" w:rsidP="00FF2513">
            <w:pPr>
              <w:spacing w:before="0" w:after="0" w:line="240" w:lineRule="auto"/>
              <w:rPr>
                <w:color w:val="000000"/>
              </w:rPr>
            </w:pPr>
          </w:p>
        </w:tc>
      </w:tr>
      <w:tr w:rsidR="001F27C6" w:rsidTr="00FF2513">
        <w:tc>
          <w:tcPr>
            <w:tcW w:w="1760" w:type="dxa"/>
            <w:tcBorders>
              <w:top w:val="single" w:sz="12" w:space="0" w:color="auto"/>
              <w:left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p>
          <w:p w:rsidR="001F27C6" w:rsidRPr="00FF2513" w:rsidRDefault="001F27C6" w:rsidP="00FF2513">
            <w:pPr>
              <w:pStyle w:val="BodyText"/>
              <w:spacing w:before="0" w:after="0" w:line="240" w:lineRule="auto"/>
              <w:rPr>
                <w:b/>
                <w:color w:val="365F91"/>
                <w:szCs w:val="22"/>
              </w:rPr>
            </w:pPr>
          </w:p>
        </w:tc>
      </w:tr>
      <w:tr w:rsidR="001F27C6" w:rsidTr="00FF2513">
        <w:trPr>
          <w:trHeight w:val="1350"/>
        </w:trPr>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An appropriate Governance structure has been defined for the Project</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1F27C6" w:rsidRPr="00FF2513" w:rsidRDefault="001F27C6" w:rsidP="00A10F2F">
            <w:pPr>
              <w:pStyle w:val="ListParagraph"/>
              <w:numPr>
                <w:ilvl w:val="0"/>
                <w:numId w:val="23"/>
              </w:numPr>
              <w:ind w:left="371" w:hanging="371"/>
              <w:rPr>
                <w:color w:val="000000"/>
              </w:rPr>
            </w:pPr>
            <w:r w:rsidRPr="00FF2513">
              <w:rPr>
                <w:color w:val="000000"/>
              </w:rPr>
              <w:t>Key personnel (if required) and their roles have been clearly defined</w:t>
            </w:r>
          </w:p>
        </w:tc>
      </w:tr>
      <w:tr w:rsidR="001F27C6" w:rsidTr="00FF2513">
        <w:trPr>
          <w:trHeight w:val="2140"/>
        </w:trPr>
        <w:tc>
          <w:tcPr>
            <w:tcW w:w="8720" w:type="dxa"/>
            <w:gridSpan w:val="3"/>
            <w:tcBorders>
              <w:top w:val="single" w:sz="8"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The scope is realistic and outcomes are achievable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Key risks have been identified and are manageable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Issues that require solving have been identified</w:t>
            </w:r>
          </w:p>
          <w:p w:rsidR="001F27C6" w:rsidRPr="00FF2513" w:rsidRDefault="001F27C6" w:rsidP="00A10F2F">
            <w:pPr>
              <w:pStyle w:val="ListParagraph"/>
              <w:numPr>
                <w:ilvl w:val="0"/>
                <w:numId w:val="23"/>
              </w:numPr>
              <w:ind w:left="371" w:hanging="371"/>
              <w:rPr>
                <w:color w:val="000000"/>
              </w:rPr>
            </w:pPr>
            <w:r w:rsidRPr="00FF2513">
              <w:rPr>
                <w:color w:val="000000"/>
              </w:rPr>
              <w:t>Dependencies with third parties have been listed</w:t>
            </w:r>
          </w:p>
        </w:tc>
      </w:tr>
      <w:tr w:rsidR="001F27C6" w:rsidTr="00FF2513">
        <w:trPr>
          <w:trHeight w:val="1420"/>
        </w:trPr>
        <w:tc>
          <w:tcPr>
            <w:tcW w:w="8720" w:type="dxa"/>
            <w:gridSpan w:val="3"/>
            <w:tcBorders>
              <w:top w:val="single" w:sz="8"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Capability and track record in development and operation of eresearch infrastructure</w:t>
            </w:r>
          </w:p>
          <w:p w:rsidR="001F27C6" w:rsidRPr="00FF2513" w:rsidRDefault="001F27C6" w:rsidP="00A10F2F">
            <w:pPr>
              <w:pStyle w:val="ListParagraph"/>
              <w:numPr>
                <w:ilvl w:val="0"/>
                <w:numId w:val="23"/>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1F27C6" w:rsidTr="00FF2513">
        <w:trPr>
          <w:trHeight w:val="1540"/>
        </w:trPr>
        <w:tc>
          <w:tcPr>
            <w:tcW w:w="8720" w:type="dxa"/>
            <w:gridSpan w:val="3"/>
            <w:tcBorders>
              <w:top w:val="single" w:sz="8"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leverages or builds upon existing research infrastructure where appropriate: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1F27C6" w:rsidRPr="00FF2513" w:rsidRDefault="001F27C6" w:rsidP="00A10F2F">
            <w:pPr>
              <w:pStyle w:val="ListParagraph"/>
              <w:numPr>
                <w:ilvl w:val="0"/>
                <w:numId w:val="23"/>
              </w:numPr>
              <w:ind w:left="371" w:hanging="371"/>
              <w:rPr>
                <w:color w:val="000000"/>
              </w:rPr>
            </w:pPr>
            <w:r w:rsidRPr="00FF2513">
              <w:rPr>
                <w:color w:val="000000"/>
              </w:rPr>
              <w:t>existing research and eresearch infrastructure (eg. RDSI, ANDS, NCI, Pawsey, Super Science, NCRIS Capabilities, State and Institutional infrastructure)</w:t>
            </w:r>
          </w:p>
          <w:p w:rsidR="001F27C6" w:rsidRPr="00FF2513" w:rsidRDefault="001F27C6" w:rsidP="00B72807">
            <w:pPr>
              <w:rPr>
                <w:color w:val="000000"/>
              </w:rPr>
            </w:pPr>
            <w:bookmarkStart w:id="25" w:name="OLE_LINK1"/>
            <w:bookmarkStart w:id="26"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5"/>
            <w:bookmarkEnd w:id="26"/>
          </w:p>
        </w:tc>
      </w:tr>
      <w:tr w:rsidR="001F27C6"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1F27C6" w:rsidRPr="00FF2513" w:rsidRDefault="001F27C6"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p>
        </w:tc>
      </w:tr>
      <w:tr w:rsidR="001F27C6"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1F27C6"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1F27C6"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1F27C6"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1F27C6"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1F27C6" w:rsidRDefault="001F27C6" w:rsidP="00310BF3">
      <w:pPr>
        <w:pStyle w:val="Heading2"/>
        <w:numPr>
          <w:ilvl w:val="1"/>
          <w:numId w:val="18"/>
        </w:numPr>
        <w:spacing w:after="120"/>
      </w:pPr>
      <w:bookmarkStart w:id="27" w:name="_Toc303782282"/>
      <w:r>
        <w:t>Criteria for Research Cloud and National Server P</w:t>
      </w:r>
      <w:bookmarkEnd w:id="27"/>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1F27C6" w:rsidTr="00FF2513">
        <w:tc>
          <w:tcPr>
            <w:tcW w:w="1760" w:type="dxa"/>
            <w:tcBorders>
              <w:top w:val="single" w:sz="12" w:space="0" w:color="auto"/>
              <w:left w:val="single" w:sz="12" w:space="0" w:color="auto"/>
              <w:bottom w:val="single" w:sz="12" w:space="0" w:color="auto"/>
            </w:tcBorders>
            <w:vAlign w:val="center"/>
          </w:tcPr>
          <w:p w:rsidR="001F27C6" w:rsidRPr="00FF2513" w:rsidRDefault="001F27C6"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1F27C6" w:rsidRPr="00FF2513" w:rsidRDefault="001F27C6"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1F27C6" w:rsidRPr="00FF2513" w:rsidRDefault="001F27C6" w:rsidP="00FF2513">
            <w:pPr>
              <w:pStyle w:val="BodyText"/>
              <w:spacing w:before="40" w:after="40" w:line="240" w:lineRule="auto"/>
              <w:rPr>
                <w:b/>
                <w:color w:val="365F91"/>
                <w:szCs w:val="22"/>
              </w:rPr>
            </w:pPr>
            <w:r w:rsidRPr="00FF2513">
              <w:rPr>
                <w:b/>
                <w:color w:val="365F91"/>
                <w:szCs w:val="22"/>
              </w:rPr>
              <w:t>Criteria</w:t>
            </w:r>
          </w:p>
        </w:tc>
      </w:tr>
      <w:tr w:rsidR="001F27C6"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1F27C6" w:rsidRPr="00FF2513" w:rsidRDefault="001F27C6" w:rsidP="00FF2513">
            <w:pPr>
              <w:spacing w:before="0" w:after="0" w:line="240" w:lineRule="auto"/>
              <w:rPr>
                <w:color w:val="000000"/>
              </w:rPr>
            </w:pPr>
            <w:r w:rsidRPr="00FF2513">
              <w:rPr>
                <w:color w:val="000000"/>
              </w:rPr>
              <w:t> </w:t>
            </w:r>
          </w:p>
        </w:tc>
      </w:tr>
      <w:tr w:rsidR="001F27C6" w:rsidTr="00FF2513">
        <w:trPr>
          <w:trHeight w:val="714"/>
        </w:trPr>
        <w:tc>
          <w:tcPr>
            <w:tcW w:w="8720" w:type="dxa"/>
            <w:gridSpan w:val="3"/>
            <w:tcBorders>
              <w:top w:val="single" w:sz="12" w:space="0" w:color="auto"/>
              <w:left w:val="single" w:sz="12" w:space="0" w:color="auto"/>
              <w:right w:val="single" w:sz="12" w:space="0" w:color="auto"/>
            </w:tcBorders>
          </w:tcPr>
          <w:p w:rsidR="001F27C6" w:rsidRPr="00FF2513" w:rsidRDefault="001F27C6"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1F27C6" w:rsidTr="00FF2513">
        <w:trPr>
          <w:trHeight w:val="722"/>
        </w:trPr>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1F27C6" w:rsidTr="00FF2513">
        <w:trPr>
          <w:trHeight w:val="710"/>
        </w:trPr>
        <w:tc>
          <w:tcPr>
            <w:tcW w:w="8720" w:type="dxa"/>
            <w:gridSpan w:val="3"/>
            <w:tcBorders>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1F27C6"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is aligned to national research priorities</w:t>
            </w:r>
          </w:p>
        </w:tc>
      </w:tr>
      <w:tr w:rsidR="001F27C6" w:rsidTr="00FF2513">
        <w:tc>
          <w:tcPr>
            <w:tcW w:w="8720" w:type="dxa"/>
            <w:gridSpan w:val="3"/>
            <w:tcBorders>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1F27C6" w:rsidTr="00FF2513">
        <w:tc>
          <w:tcPr>
            <w:tcW w:w="1760" w:type="dxa"/>
            <w:tcBorders>
              <w:top w:val="single" w:sz="12" w:space="0" w:color="auto"/>
              <w:left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1F27C6" w:rsidRPr="00FF2513" w:rsidRDefault="001F27C6" w:rsidP="00FF2513">
            <w:pPr>
              <w:spacing w:before="0" w:after="0" w:line="240" w:lineRule="auto"/>
              <w:rPr>
                <w:rFonts w:cs="Gautami"/>
                <w:b/>
                <w:color w:val="365F91"/>
                <w:lang w:eastAsia="ar-SA"/>
              </w:rPr>
            </w:pPr>
          </w:p>
          <w:p w:rsidR="001F27C6" w:rsidRPr="00FF2513" w:rsidRDefault="001F27C6" w:rsidP="00FF2513">
            <w:pPr>
              <w:spacing w:before="0" w:after="0" w:line="240" w:lineRule="auto"/>
              <w:rPr>
                <w:rFonts w:cs="Gautami"/>
                <w:b/>
                <w:color w:val="365F91"/>
                <w:lang w:eastAsia="ar-SA"/>
              </w:rPr>
            </w:pPr>
          </w:p>
        </w:tc>
      </w:tr>
      <w:tr w:rsidR="001F27C6" w:rsidTr="00FF2513">
        <w:trPr>
          <w:trHeight w:val="1182"/>
        </w:trPr>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1F27C6" w:rsidRPr="00FF2513" w:rsidRDefault="001F27C6" w:rsidP="00A10F2F">
            <w:pPr>
              <w:pStyle w:val="ListParagraph"/>
              <w:numPr>
                <w:ilvl w:val="0"/>
                <w:numId w:val="23"/>
              </w:numPr>
              <w:ind w:left="371" w:hanging="371"/>
              <w:rPr>
                <w:color w:val="000000"/>
              </w:rPr>
            </w:pPr>
            <w:r w:rsidRPr="00FF2513">
              <w:rPr>
                <w:color w:val="000000"/>
              </w:rPr>
              <w:t>Process for tracking and measuring the benefits is defined and achievable</w:t>
            </w:r>
          </w:p>
        </w:tc>
      </w:tr>
      <w:tr w:rsidR="001F27C6"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1F27C6" w:rsidTr="00FF2513">
        <w:tc>
          <w:tcPr>
            <w:tcW w:w="1760" w:type="dxa"/>
            <w:tcBorders>
              <w:top w:val="single" w:sz="12" w:space="0" w:color="auto"/>
              <w:left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1F27C6" w:rsidRPr="00FF2513" w:rsidRDefault="001F27C6"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p>
          <w:p w:rsidR="001F27C6" w:rsidRPr="00FF2513" w:rsidRDefault="001F27C6" w:rsidP="00FF2513">
            <w:pPr>
              <w:pStyle w:val="BodyText"/>
              <w:spacing w:before="0" w:after="0" w:line="240" w:lineRule="auto"/>
              <w:rPr>
                <w:b/>
                <w:color w:val="365F91"/>
                <w:szCs w:val="22"/>
              </w:rPr>
            </w:pPr>
          </w:p>
        </w:tc>
      </w:tr>
      <w:tr w:rsidR="001F27C6" w:rsidTr="00FF2513">
        <w:trPr>
          <w:trHeight w:val="2394"/>
        </w:trPr>
        <w:tc>
          <w:tcPr>
            <w:tcW w:w="8720" w:type="dxa"/>
            <w:gridSpan w:val="3"/>
            <w:tcBorders>
              <w:top w:val="single" w:sz="12"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An appropriate Governance structure has been defined for the Project</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1F27C6" w:rsidRPr="00FF2513" w:rsidRDefault="001F27C6" w:rsidP="00A10F2F">
            <w:pPr>
              <w:pStyle w:val="ListParagraph"/>
              <w:numPr>
                <w:ilvl w:val="0"/>
                <w:numId w:val="23"/>
              </w:numPr>
              <w:ind w:left="371" w:hanging="371"/>
              <w:rPr>
                <w:color w:val="000000"/>
              </w:rPr>
            </w:pPr>
            <w:r w:rsidRPr="00FF2513">
              <w:rPr>
                <w:color w:val="000000"/>
              </w:rPr>
              <w:t>Key personnel (if required) and their roles have been clearly defined</w:t>
            </w:r>
          </w:p>
        </w:tc>
      </w:tr>
      <w:tr w:rsidR="001F27C6" w:rsidTr="00FF2513">
        <w:trPr>
          <w:trHeight w:val="2020"/>
        </w:trPr>
        <w:tc>
          <w:tcPr>
            <w:tcW w:w="8720" w:type="dxa"/>
            <w:gridSpan w:val="3"/>
            <w:tcBorders>
              <w:top w:val="single" w:sz="8"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Key risks have been identified and are manageable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Issues that require solving have been identified</w:t>
            </w:r>
          </w:p>
          <w:p w:rsidR="001F27C6" w:rsidRPr="00FF2513" w:rsidRDefault="001F27C6" w:rsidP="00A10F2F">
            <w:pPr>
              <w:pStyle w:val="ListParagraph"/>
              <w:numPr>
                <w:ilvl w:val="0"/>
                <w:numId w:val="23"/>
              </w:numPr>
              <w:ind w:left="371" w:hanging="371"/>
              <w:rPr>
                <w:color w:val="000000"/>
              </w:rPr>
            </w:pPr>
            <w:r w:rsidRPr="00FF2513">
              <w:rPr>
                <w:color w:val="000000"/>
              </w:rPr>
              <w:t>Dependencies with third parties have been listed</w:t>
            </w:r>
          </w:p>
        </w:tc>
      </w:tr>
      <w:tr w:rsidR="001F27C6" w:rsidTr="00FF2513">
        <w:trPr>
          <w:trHeight w:val="1643"/>
        </w:trPr>
        <w:tc>
          <w:tcPr>
            <w:tcW w:w="8720" w:type="dxa"/>
            <w:gridSpan w:val="3"/>
            <w:tcBorders>
              <w:top w:val="single" w:sz="8"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1F27C6" w:rsidRPr="00FF2513" w:rsidRDefault="001F27C6" w:rsidP="00A10F2F">
            <w:pPr>
              <w:pStyle w:val="ListParagraph"/>
              <w:numPr>
                <w:ilvl w:val="0"/>
                <w:numId w:val="23"/>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1F27C6" w:rsidTr="00FF2513">
        <w:trPr>
          <w:trHeight w:val="1975"/>
        </w:trPr>
        <w:tc>
          <w:tcPr>
            <w:tcW w:w="8720" w:type="dxa"/>
            <w:gridSpan w:val="3"/>
            <w:tcBorders>
              <w:top w:val="single" w:sz="8" w:space="0" w:color="auto"/>
              <w:left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leverages or builds upon existing research infrastructure where appropriate:</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Co-location with proposed nodes of the RDSI Project</w:t>
            </w:r>
          </w:p>
          <w:p w:rsidR="001F27C6" w:rsidRPr="00FF2513" w:rsidRDefault="001F27C6" w:rsidP="00A10F2F">
            <w:pPr>
              <w:pStyle w:val="ListParagraph"/>
              <w:numPr>
                <w:ilvl w:val="0"/>
                <w:numId w:val="23"/>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1F27C6" w:rsidRPr="00FF2513" w:rsidRDefault="001F27C6" w:rsidP="00A10F2F">
            <w:pPr>
              <w:pStyle w:val="ListParagraph"/>
              <w:numPr>
                <w:ilvl w:val="0"/>
                <w:numId w:val="23"/>
              </w:numPr>
              <w:ind w:left="371" w:hanging="371"/>
              <w:rPr>
                <w:color w:val="000000"/>
              </w:rPr>
            </w:pPr>
            <w:r w:rsidRPr="00FF2513">
              <w:rPr>
                <w:color w:val="000000"/>
              </w:rPr>
              <w:t>Co-location with other significant eresearch infrastructure (eg. HPC, Repositories Instruments)</w:t>
            </w:r>
          </w:p>
        </w:tc>
      </w:tr>
      <w:tr w:rsidR="001F27C6"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1F27C6" w:rsidRPr="00FF2513" w:rsidRDefault="001F27C6"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1F27C6" w:rsidRPr="00FF2513" w:rsidRDefault="001F27C6" w:rsidP="00FF2513">
            <w:pPr>
              <w:pStyle w:val="BodyText"/>
              <w:spacing w:before="0" w:after="0" w:line="240" w:lineRule="auto"/>
              <w:rPr>
                <w:b/>
                <w:color w:val="365F91"/>
                <w:szCs w:val="22"/>
              </w:rPr>
            </w:pPr>
          </w:p>
        </w:tc>
      </w:tr>
      <w:tr w:rsidR="001F27C6"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1F27C6"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1F27C6"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1F27C6"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1F27C6"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1F27C6" w:rsidRPr="00FF2513" w:rsidRDefault="001F27C6"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1F27C6" w:rsidRDefault="001F27C6" w:rsidP="00046413">
      <w:pPr>
        <w:pStyle w:val="Heading1"/>
        <w:numPr>
          <w:ilvl w:val="0"/>
          <w:numId w:val="18"/>
        </w:numPr>
      </w:pPr>
      <w:bookmarkStart w:id="28" w:name="_Toc303782283"/>
      <w:r w:rsidRPr="00D33458">
        <w:t>Milestone and Funding Milestone Template</w:t>
      </w:r>
      <w:bookmarkEnd w:id="28"/>
    </w:p>
    <w:p w:rsidR="001F27C6" w:rsidRDefault="001F27C6" w:rsidP="00046413">
      <w:pPr>
        <w:pStyle w:val="Heading2"/>
        <w:numPr>
          <w:ilvl w:val="1"/>
          <w:numId w:val="18"/>
        </w:numPr>
      </w:pPr>
      <w:bookmarkStart w:id="29" w:name="_Toc303782284"/>
      <w:r>
        <w:t>Funding Estimate</w:t>
      </w:r>
      <w:bookmarkEnd w:id="29"/>
    </w:p>
    <w:p w:rsidR="001F27C6" w:rsidRPr="00895F3A" w:rsidRDefault="001F27C6"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1F27C6" w:rsidRPr="00AB2580" w:rsidTr="00A164F3">
        <w:tc>
          <w:tcPr>
            <w:tcW w:w="2472" w:type="pct"/>
            <w:tcBorders>
              <w:top w:val="single" w:sz="2" w:space="0" w:color="808080"/>
            </w:tcBorders>
            <w:shd w:val="clear" w:color="auto" w:fill="FFFFCC"/>
            <w:vAlign w:val="center"/>
          </w:tcPr>
          <w:p w:rsidR="001F27C6" w:rsidRPr="00AB2580" w:rsidRDefault="001F27C6"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1F27C6" w:rsidRPr="002C0110" w:rsidRDefault="001F27C6"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1F27C6" w:rsidRPr="00AB2580" w:rsidTr="00A164F3">
        <w:tc>
          <w:tcPr>
            <w:tcW w:w="2472" w:type="pct"/>
            <w:tcBorders>
              <w:top w:val="single" w:sz="2" w:space="0" w:color="808080"/>
            </w:tcBorders>
            <w:shd w:val="clear" w:color="auto" w:fill="FFFFCC"/>
          </w:tcPr>
          <w:p w:rsidR="001F27C6" w:rsidRPr="00AB2580" w:rsidRDefault="001F27C6" w:rsidP="00EE4EEC">
            <w:pPr>
              <w:pStyle w:val="TableHead"/>
              <w:spacing w:line="240" w:lineRule="auto"/>
            </w:pPr>
          </w:p>
        </w:tc>
        <w:tc>
          <w:tcPr>
            <w:tcW w:w="2528" w:type="pct"/>
            <w:tcBorders>
              <w:top w:val="single" w:sz="2" w:space="0" w:color="808080"/>
            </w:tcBorders>
            <w:shd w:val="clear" w:color="auto" w:fill="FFFFCC"/>
          </w:tcPr>
          <w:p w:rsidR="001F27C6" w:rsidRPr="00AB2580" w:rsidRDefault="001F27C6" w:rsidP="00EE4EEC">
            <w:pPr>
              <w:pStyle w:val="TableHead"/>
              <w:spacing w:line="240" w:lineRule="auto"/>
            </w:pPr>
          </w:p>
        </w:tc>
      </w:tr>
      <w:tr w:rsidR="001F27C6" w:rsidRPr="00AB2580" w:rsidTr="00A164F3">
        <w:tc>
          <w:tcPr>
            <w:tcW w:w="2472" w:type="pct"/>
            <w:shd w:val="clear" w:color="auto" w:fill="FFFFCC"/>
          </w:tcPr>
          <w:p w:rsidR="001F27C6" w:rsidRPr="00AB2580" w:rsidRDefault="001F27C6" w:rsidP="00EE4EEC">
            <w:pPr>
              <w:pStyle w:val="TableData"/>
              <w:spacing w:line="240" w:lineRule="auto"/>
            </w:pPr>
          </w:p>
        </w:tc>
        <w:tc>
          <w:tcPr>
            <w:tcW w:w="2528" w:type="pct"/>
            <w:shd w:val="clear" w:color="auto" w:fill="FFFFCC"/>
          </w:tcPr>
          <w:p w:rsidR="001F27C6" w:rsidRPr="00AB2580" w:rsidRDefault="001F27C6" w:rsidP="00EE4EEC">
            <w:pPr>
              <w:pStyle w:val="TableData"/>
              <w:spacing w:line="240" w:lineRule="auto"/>
            </w:pPr>
          </w:p>
        </w:tc>
      </w:tr>
      <w:tr w:rsidR="001F27C6" w:rsidRPr="00AB2580" w:rsidTr="00A164F3">
        <w:tc>
          <w:tcPr>
            <w:tcW w:w="2472" w:type="pct"/>
            <w:shd w:val="clear" w:color="auto" w:fill="FFFFCC"/>
          </w:tcPr>
          <w:p w:rsidR="001F27C6" w:rsidRPr="00AB2580" w:rsidRDefault="001F27C6" w:rsidP="00EE4EEC">
            <w:pPr>
              <w:pStyle w:val="TableData"/>
              <w:spacing w:line="240" w:lineRule="auto"/>
            </w:pPr>
          </w:p>
        </w:tc>
        <w:tc>
          <w:tcPr>
            <w:tcW w:w="2528" w:type="pct"/>
            <w:shd w:val="clear" w:color="auto" w:fill="FFFFCC"/>
          </w:tcPr>
          <w:p w:rsidR="001F27C6" w:rsidRPr="00AB2580" w:rsidRDefault="001F27C6" w:rsidP="00EE4EEC">
            <w:pPr>
              <w:pStyle w:val="TableData"/>
              <w:spacing w:line="240" w:lineRule="auto"/>
            </w:pPr>
          </w:p>
        </w:tc>
      </w:tr>
      <w:tr w:rsidR="001F27C6" w:rsidRPr="00AB2580" w:rsidTr="00A164F3">
        <w:tc>
          <w:tcPr>
            <w:tcW w:w="2472" w:type="pct"/>
            <w:tcBorders>
              <w:bottom w:val="single" w:sz="2" w:space="0" w:color="808080"/>
            </w:tcBorders>
            <w:shd w:val="clear" w:color="auto" w:fill="FFFFCC"/>
          </w:tcPr>
          <w:p w:rsidR="001F27C6" w:rsidRPr="00AB2580" w:rsidRDefault="001F27C6" w:rsidP="00EE4EEC">
            <w:pPr>
              <w:pStyle w:val="TableData"/>
              <w:spacing w:line="240" w:lineRule="auto"/>
            </w:pPr>
          </w:p>
        </w:tc>
        <w:tc>
          <w:tcPr>
            <w:tcW w:w="2528" w:type="pct"/>
            <w:tcBorders>
              <w:bottom w:val="single" w:sz="2" w:space="0" w:color="808080"/>
            </w:tcBorders>
            <w:shd w:val="clear" w:color="auto" w:fill="FFFFCC"/>
          </w:tcPr>
          <w:p w:rsidR="001F27C6" w:rsidRPr="00AB2580" w:rsidRDefault="001F27C6" w:rsidP="00EE4EEC">
            <w:pPr>
              <w:pStyle w:val="TableData"/>
              <w:spacing w:line="240" w:lineRule="auto"/>
            </w:pPr>
          </w:p>
        </w:tc>
      </w:tr>
    </w:tbl>
    <w:p w:rsidR="001F27C6" w:rsidRDefault="001F27C6" w:rsidP="00046413">
      <w:pPr>
        <w:pStyle w:val="Heading2"/>
        <w:numPr>
          <w:ilvl w:val="1"/>
          <w:numId w:val="18"/>
        </w:numPr>
      </w:pPr>
      <w:bookmarkStart w:id="30" w:name="_Toc303782285"/>
      <w:r>
        <w:t>Milestone Template</w:t>
      </w:r>
      <w:bookmarkEnd w:id="30"/>
    </w:p>
    <w:p w:rsidR="001F27C6" w:rsidRDefault="001F27C6"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1F27C6" w:rsidRDefault="001F27C6" w:rsidP="003E45D8">
      <w:pPr>
        <w:pStyle w:val="BodyText"/>
      </w:pPr>
    </w:p>
    <w:p w:rsidR="001F27C6" w:rsidRPr="00DB2D0F" w:rsidRDefault="001F27C6" w:rsidP="003E45D8">
      <w:pPr>
        <w:pStyle w:val="BodyText"/>
        <w:sectPr w:rsidR="001F27C6" w:rsidRPr="00DB2D0F" w:rsidSect="00BC0DFB">
          <w:headerReference w:type="default" r:id="rId24"/>
          <w:footerReference w:type="default" r:id="rId25"/>
          <w:headerReference w:type="first" r:id="rId26"/>
          <w:pgSz w:w="11906" w:h="16838"/>
          <w:pgMar w:top="1440" w:right="1701" w:bottom="1134" w:left="1701" w:header="709" w:footer="709" w:gutter="0"/>
          <w:pgNumType w:start="1"/>
          <w:cols w:space="720"/>
          <w:docGrid w:linePitch="360"/>
        </w:sectPr>
      </w:pPr>
    </w:p>
    <w:p w:rsidR="001F27C6" w:rsidRPr="00895F3A" w:rsidRDefault="001F27C6"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1F27C6" w:rsidRPr="004A73C5" w:rsidTr="003E45D8">
        <w:trPr>
          <w:trHeight w:val="170"/>
        </w:trPr>
        <w:tc>
          <w:tcPr>
            <w:tcW w:w="534"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No.</w:t>
            </w:r>
          </w:p>
        </w:tc>
        <w:tc>
          <w:tcPr>
            <w:tcW w:w="1275"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Funding Milestone</w:t>
            </w:r>
          </w:p>
          <w:p w:rsidR="001F27C6" w:rsidRPr="004A73C5" w:rsidRDefault="001F27C6"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1F27C6" w:rsidRPr="0067082C" w:rsidRDefault="001F27C6"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Co-investment</w:t>
            </w:r>
          </w:p>
          <w:p w:rsidR="001F27C6" w:rsidRPr="004A73C5" w:rsidRDefault="001F27C6" w:rsidP="001572C6">
            <w:pPr>
              <w:jc w:val="center"/>
              <w:rPr>
                <w:rFonts w:cs="Gautami"/>
                <w:b/>
                <w:sz w:val="18"/>
                <w:szCs w:val="18"/>
              </w:rPr>
            </w:pPr>
            <w:r w:rsidRPr="004A73C5">
              <w:rPr>
                <w:rFonts w:cs="Gautami"/>
                <w:b/>
                <w:sz w:val="18"/>
                <w:szCs w:val="18"/>
              </w:rPr>
              <w:t>(budgeted contribution value) (‘000)</w:t>
            </w:r>
          </w:p>
        </w:tc>
      </w:tr>
      <w:tr w:rsidR="001F27C6" w:rsidRPr="004A73C5" w:rsidTr="003E45D8">
        <w:trPr>
          <w:trHeight w:val="170"/>
        </w:trPr>
        <w:tc>
          <w:tcPr>
            <w:tcW w:w="534" w:type="dxa"/>
            <w:vMerge/>
            <w:vAlign w:val="center"/>
          </w:tcPr>
          <w:p w:rsidR="001F27C6" w:rsidRPr="004A73C5" w:rsidRDefault="001F27C6" w:rsidP="001572C6">
            <w:pPr>
              <w:jc w:val="center"/>
              <w:rPr>
                <w:rFonts w:cs="Gautami"/>
                <w:sz w:val="18"/>
                <w:szCs w:val="18"/>
              </w:rPr>
            </w:pPr>
          </w:p>
        </w:tc>
        <w:tc>
          <w:tcPr>
            <w:tcW w:w="1275" w:type="dxa"/>
            <w:vMerge/>
            <w:vAlign w:val="center"/>
          </w:tcPr>
          <w:p w:rsidR="001F27C6" w:rsidRPr="004A73C5" w:rsidRDefault="001F27C6" w:rsidP="001572C6">
            <w:pPr>
              <w:jc w:val="center"/>
              <w:rPr>
                <w:rFonts w:cs="Gautami"/>
                <w:sz w:val="18"/>
                <w:szCs w:val="18"/>
              </w:rPr>
            </w:pPr>
          </w:p>
        </w:tc>
        <w:tc>
          <w:tcPr>
            <w:tcW w:w="2410" w:type="dxa"/>
            <w:vMerge/>
            <w:vAlign w:val="center"/>
          </w:tcPr>
          <w:p w:rsidR="001F27C6" w:rsidRPr="004A73C5" w:rsidRDefault="001F27C6" w:rsidP="001572C6">
            <w:pPr>
              <w:jc w:val="center"/>
              <w:rPr>
                <w:rFonts w:cs="Gautami"/>
                <w:sz w:val="18"/>
                <w:szCs w:val="18"/>
              </w:rPr>
            </w:pPr>
          </w:p>
        </w:tc>
        <w:tc>
          <w:tcPr>
            <w:tcW w:w="4253" w:type="dxa"/>
            <w:vMerge/>
            <w:vAlign w:val="center"/>
          </w:tcPr>
          <w:p w:rsidR="001F27C6" w:rsidRPr="004A73C5" w:rsidRDefault="001F27C6" w:rsidP="001572C6">
            <w:pPr>
              <w:jc w:val="center"/>
              <w:rPr>
                <w:rFonts w:cs="Gautami"/>
                <w:sz w:val="18"/>
                <w:szCs w:val="18"/>
              </w:rPr>
            </w:pPr>
          </w:p>
        </w:tc>
        <w:tc>
          <w:tcPr>
            <w:tcW w:w="1276" w:type="dxa"/>
            <w:vMerge/>
            <w:vAlign w:val="center"/>
          </w:tcPr>
          <w:p w:rsidR="001F27C6" w:rsidRPr="004A73C5" w:rsidRDefault="001F27C6" w:rsidP="001572C6">
            <w:pPr>
              <w:jc w:val="center"/>
              <w:rPr>
                <w:rFonts w:cs="Gautami"/>
                <w:sz w:val="18"/>
                <w:szCs w:val="18"/>
              </w:rPr>
            </w:pPr>
          </w:p>
        </w:tc>
        <w:tc>
          <w:tcPr>
            <w:tcW w:w="1275" w:type="dxa"/>
            <w:vMerge w:val="restart"/>
            <w:vAlign w:val="center"/>
          </w:tcPr>
          <w:p w:rsidR="001F27C6" w:rsidRPr="004A73C5" w:rsidRDefault="001F27C6" w:rsidP="001572C6">
            <w:pPr>
              <w:jc w:val="center"/>
              <w:rPr>
                <w:rFonts w:cs="Gautami"/>
                <w:b/>
                <w:sz w:val="18"/>
                <w:szCs w:val="18"/>
              </w:rPr>
            </w:pPr>
            <w:r w:rsidRPr="004A73C5">
              <w:rPr>
                <w:rFonts w:cs="Gautami"/>
                <w:b/>
                <w:sz w:val="18"/>
                <w:szCs w:val="18"/>
              </w:rPr>
              <w:t>Requested</w:t>
            </w:r>
          </w:p>
          <w:p w:rsidR="001F27C6" w:rsidRPr="004A73C5" w:rsidRDefault="001F27C6" w:rsidP="001572C6">
            <w:pPr>
              <w:jc w:val="center"/>
              <w:rPr>
                <w:rFonts w:cs="Gautami"/>
                <w:b/>
                <w:sz w:val="18"/>
                <w:szCs w:val="18"/>
              </w:rPr>
            </w:pPr>
            <w:r w:rsidRPr="004A73C5">
              <w:rPr>
                <w:rFonts w:cs="Gautami"/>
                <w:b/>
                <w:sz w:val="18"/>
                <w:szCs w:val="18"/>
              </w:rPr>
              <w:t>(‘000)</w:t>
            </w:r>
          </w:p>
        </w:tc>
        <w:tc>
          <w:tcPr>
            <w:tcW w:w="2552" w:type="dxa"/>
            <w:gridSpan w:val="3"/>
            <w:vAlign w:val="center"/>
          </w:tcPr>
          <w:p w:rsidR="001F27C6" w:rsidRPr="0067082C" w:rsidRDefault="001F27C6"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1F27C6" w:rsidRPr="004A73C5" w:rsidRDefault="001F27C6" w:rsidP="001572C6">
            <w:pPr>
              <w:jc w:val="center"/>
              <w:rPr>
                <w:rFonts w:cs="Gautami"/>
                <w:sz w:val="18"/>
                <w:szCs w:val="18"/>
              </w:rPr>
            </w:pPr>
          </w:p>
        </w:tc>
      </w:tr>
      <w:tr w:rsidR="001F27C6" w:rsidRPr="004A73C5" w:rsidTr="009E4471">
        <w:trPr>
          <w:trHeight w:val="170"/>
        </w:trPr>
        <w:tc>
          <w:tcPr>
            <w:tcW w:w="534" w:type="dxa"/>
            <w:vMerge/>
            <w:vAlign w:val="center"/>
          </w:tcPr>
          <w:p w:rsidR="001F27C6" w:rsidRPr="004A73C5" w:rsidRDefault="001F27C6" w:rsidP="001572C6">
            <w:pPr>
              <w:jc w:val="center"/>
              <w:rPr>
                <w:rFonts w:cs="Gautami"/>
                <w:sz w:val="18"/>
                <w:szCs w:val="18"/>
              </w:rPr>
            </w:pPr>
          </w:p>
        </w:tc>
        <w:tc>
          <w:tcPr>
            <w:tcW w:w="1275" w:type="dxa"/>
            <w:vMerge/>
            <w:vAlign w:val="center"/>
          </w:tcPr>
          <w:p w:rsidR="001F27C6" w:rsidRPr="004A73C5" w:rsidRDefault="001F27C6" w:rsidP="001572C6">
            <w:pPr>
              <w:jc w:val="center"/>
              <w:rPr>
                <w:rFonts w:cs="Gautami"/>
                <w:sz w:val="18"/>
                <w:szCs w:val="18"/>
              </w:rPr>
            </w:pPr>
          </w:p>
        </w:tc>
        <w:tc>
          <w:tcPr>
            <w:tcW w:w="2410" w:type="dxa"/>
            <w:vMerge/>
            <w:vAlign w:val="center"/>
          </w:tcPr>
          <w:p w:rsidR="001F27C6" w:rsidRPr="004A73C5" w:rsidRDefault="001F27C6" w:rsidP="001572C6">
            <w:pPr>
              <w:jc w:val="center"/>
              <w:rPr>
                <w:rFonts w:cs="Gautami"/>
                <w:sz w:val="18"/>
                <w:szCs w:val="18"/>
              </w:rPr>
            </w:pPr>
          </w:p>
        </w:tc>
        <w:tc>
          <w:tcPr>
            <w:tcW w:w="4253" w:type="dxa"/>
            <w:vMerge/>
            <w:vAlign w:val="center"/>
          </w:tcPr>
          <w:p w:rsidR="001F27C6" w:rsidRPr="004A73C5" w:rsidRDefault="001F27C6" w:rsidP="001572C6">
            <w:pPr>
              <w:jc w:val="center"/>
              <w:rPr>
                <w:rFonts w:cs="Gautami"/>
                <w:sz w:val="18"/>
                <w:szCs w:val="18"/>
              </w:rPr>
            </w:pPr>
          </w:p>
        </w:tc>
        <w:tc>
          <w:tcPr>
            <w:tcW w:w="1276" w:type="dxa"/>
            <w:vMerge/>
            <w:vAlign w:val="center"/>
          </w:tcPr>
          <w:p w:rsidR="001F27C6" w:rsidRPr="004A73C5" w:rsidRDefault="001F27C6" w:rsidP="001572C6">
            <w:pPr>
              <w:jc w:val="center"/>
              <w:rPr>
                <w:rFonts w:cs="Gautami"/>
                <w:sz w:val="18"/>
                <w:szCs w:val="18"/>
              </w:rPr>
            </w:pPr>
          </w:p>
        </w:tc>
        <w:tc>
          <w:tcPr>
            <w:tcW w:w="1275" w:type="dxa"/>
            <w:vMerge/>
            <w:vAlign w:val="center"/>
          </w:tcPr>
          <w:p w:rsidR="001F27C6" w:rsidRPr="004A73C5" w:rsidRDefault="001F27C6" w:rsidP="001572C6">
            <w:pPr>
              <w:jc w:val="center"/>
              <w:rPr>
                <w:rFonts w:cs="Gautami"/>
                <w:b/>
                <w:sz w:val="18"/>
                <w:szCs w:val="18"/>
              </w:rPr>
            </w:pPr>
          </w:p>
        </w:tc>
        <w:tc>
          <w:tcPr>
            <w:tcW w:w="745" w:type="dxa"/>
            <w:vAlign w:val="center"/>
          </w:tcPr>
          <w:p w:rsidR="001F27C6" w:rsidRPr="0067082C" w:rsidRDefault="001F27C6" w:rsidP="001572C6">
            <w:pPr>
              <w:jc w:val="center"/>
              <w:rPr>
                <w:rFonts w:cs="Gautami"/>
                <w:b/>
                <w:sz w:val="18"/>
                <w:szCs w:val="18"/>
              </w:rPr>
            </w:pPr>
            <w:r w:rsidRPr="0067082C">
              <w:rPr>
                <w:rFonts w:cs="Gautami"/>
                <w:b/>
                <w:sz w:val="18"/>
                <w:szCs w:val="18"/>
              </w:rPr>
              <w:t>Labour</w:t>
            </w:r>
          </w:p>
          <w:p w:rsidR="001F27C6" w:rsidRPr="0067082C" w:rsidRDefault="001F27C6" w:rsidP="001572C6">
            <w:pPr>
              <w:jc w:val="center"/>
              <w:rPr>
                <w:rFonts w:cs="Gautami"/>
                <w:b/>
                <w:sz w:val="18"/>
                <w:szCs w:val="18"/>
              </w:rPr>
            </w:pPr>
            <w:r w:rsidRPr="0067082C">
              <w:rPr>
                <w:rFonts w:cs="Gautami"/>
                <w:b/>
                <w:sz w:val="18"/>
                <w:szCs w:val="18"/>
              </w:rPr>
              <w:t>(‘000)</w:t>
            </w:r>
          </w:p>
        </w:tc>
        <w:tc>
          <w:tcPr>
            <w:tcW w:w="1098" w:type="dxa"/>
            <w:vAlign w:val="center"/>
          </w:tcPr>
          <w:p w:rsidR="001F27C6" w:rsidRPr="0067082C" w:rsidRDefault="001F27C6" w:rsidP="001572C6">
            <w:pPr>
              <w:jc w:val="center"/>
              <w:rPr>
                <w:rFonts w:cs="Gautami"/>
                <w:b/>
                <w:sz w:val="18"/>
                <w:szCs w:val="18"/>
              </w:rPr>
            </w:pPr>
            <w:r>
              <w:rPr>
                <w:rFonts w:cs="Gautami"/>
                <w:b/>
                <w:sz w:val="18"/>
                <w:szCs w:val="18"/>
              </w:rPr>
              <w:t>Equipment</w:t>
            </w:r>
          </w:p>
          <w:p w:rsidR="001F27C6" w:rsidRPr="0067082C" w:rsidRDefault="001F27C6" w:rsidP="001572C6">
            <w:pPr>
              <w:jc w:val="center"/>
              <w:rPr>
                <w:rFonts w:cs="Gautami"/>
                <w:b/>
                <w:sz w:val="18"/>
                <w:szCs w:val="18"/>
              </w:rPr>
            </w:pPr>
            <w:r w:rsidRPr="0067082C">
              <w:rPr>
                <w:rFonts w:cs="Gautami"/>
                <w:b/>
                <w:sz w:val="18"/>
                <w:szCs w:val="18"/>
              </w:rPr>
              <w:t>(‘000)</w:t>
            </w:r>
          </w:p>
        </w:tc>
        <w:tc>
          <w:tcPr>
            <w:tcW w:w="709" w:type="dxa"/>
            <w:vAlign w:val="center"/>
          </w:tcPr>
          <w:p w:rsidR="001F27C6" w:rsidRPr="0067082C" w:rsidRDefault="001F27C6" w:rsidP="001572C6">
            <w:pPr>
              <w:jc w:val="center"/>
              <w:rPr>
                <w:rFonts w:cs="Gautami"/>
                <w:b/>
                <w:sz w:val="18"/>
                <w:szCs w:val="18"/>
              </w:rPr>
            </w:pPr>
            <w:r w:rsidRPr="0067082C">
              <w:rPr>
                <w:rFonts w:cs="Gautami"/>
                <w:b/>
                <w:sz w:val="18"/>
                <w:szCs w:val="18"/>
              </w:rPr>
              <w:t>Other</w:t>
            </w:r>
          </w:p>
          <w:p w:rsidR="001F27C6" w:rsidRPr="0067082C" w:rsidRDefault="001F27C6" w:rsidP="001572C6">
            <w:pPr>
              <w:jc w:val="center"/>
              <w:rPr>
                <w:rFonts w:cs="Gautami"/>
                <w:b/>
                <w:sz w:val="18"/>
                <w:szCs w:val="18"/>
              </w:rPr>
            </w:pPr>
            <w:r w:rsidRPr="0067082C">
              <w:rPr>
                <w:rFonts w:cs="Gautami"/>
                <w:b/>
                <w:sz w:val="18"/>
                <w:szCs w:val="18"/>
              </w:rPr>
              <w:t>(‘000)</w:t>
            </w:r>
          </w:p>
        </w:tc>
        <w:tc>
          <w:tcPr>
            <w:tcW w:w="1417" w:type="dxa"/>
            <w:vMerge/>
            <w:vAlign w:val="center"/>
          </w:tcPr>
          <w:p w:rsidR="001F27C6" w:rsidRPr="004A73C5" w:rsidRDefault="001F27C6" w:rsidP="001572C6">
            <w:pPr>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1</w:t>
            </w:r>
          </w:p>
        </w:tc>
        <w:tc>
          <w:tcPr>
            <w:tcW w:w="1275" w:type="dxa"/>
            <w:vAlign w:val="center"/>
          </w:tcPr>
          <w:p w:rsidR="001F27C6" w:rsidRDefault="001F27C6" w:rsidP="00B45903">
            <w:pPr>
              <w:spacing w:beforeLines="20" w:afterLines="20"/>
              <w:jc w:val="center"/>
              <w:rPr>
                <w:rFonts w:cs="Gautami"/>
                <w:sz w:val="18"/>
                <w:szCs w:val="18"/>
              </w:rPr>
            </w:pPr>
            <w:r w:rsidRPr="004A73C5">
              <w:rPr>
                <w:rFonts w:cs="Gautami"/>
                <w:sz w:val="18"/>
                <w:szCs w:val="18"/>
              </w:rPr>
              <w:t>Yes</w:t>
            </w:r>
          </w:p>
        </w:tc>
        <w:tc>
          <w:tcPr>
            <w:tcW w:w="2410" w:type="dxa"/>
            <w:vAlign w:val="center"/>
          </w:tcPr>
          <w:p w:rsidR="001F27C6" w:rsidRDefault="001F27C6" w:rsidP="00B45903">
            <w:pPr>
              <w:spacing w:beforeLines="20" w:afterLines="20"/>
              <w:rPr>
                <w:rFonts w:cs="Gautami"/>
                <w:sz w:val="18"/>
                <w:szCs w:val="18"/>
              </w:rPr>
            </w:pPr>
            <w:r w:rsidRPr="004A73C5">
              <w:rPr>
                <w:rFonts w:cs="Gautami"/>
                <w:sz w:val="18"/>
                <w:szCs w:val="18"/>
              </w:rPr>
              <w:t>Sub-contract signed</w:t>
            </w: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r w:rsidRPr="004A73C5">
              <w:rPr>
                <w:rFonts w:cs="Gautami"/>
                <w:sz w:val="18"/>
                <w:szCs w:val="18"/>
              </w:rPr>
              <w:t>31 Jan 2012</w:t>
            </w: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2</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1F27C6" w:rsidRDefault="001F27C6" w:rsidP="00B45903">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1F27C6" w:rsidRDefault="001F27C6" w:rsidP="00B45903">
            <w:pPr>
              <w:spacing w:beforeLines="20" w:afterLines="20"/>
              <w:rPr>
                <w:rFonts w:cs="Gautami"/>
                <w:sz w:val="18"/>
                <w:szCs w:val="18"/>
              </w:rPr>
            </w:pPr>
            <w:r w:rsidRPr="004A73C5">
              <w:rPr>
                <w:rFonts w:cs="Gautami"/>
                <w:sz w:val="18"/>
                <w:szCs w:val="18"/>
              </w:rPr>
              <w:t>31Mar 2012</w:t>
            </w: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3</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4</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5</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6</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7</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8</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Pr>
                <w:rFonts w:cs="Gautami"/>
                <w:sz w:val="18"/>
                <w:szCs w:val="18"/>
              </w:rPr>
              <w:t>9</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p>
        </w:tc>
        <w:tc>
          <w:tcPr>
            <w:tcW w:w="4253" w:type="dxa"/>
            <w:vAlign w:val="center"/>
          </w:tcPr>
          <w:p w:rsidR="001F27C6" w:rsidRDefault="001F27C6" w:rsidP="00B45903">
            <w:pPr>
              <w:spacing w:beforeLines="20" w:afterLines="20"/>
              <w:rPr>
                <w:rFonts w:cs="Gautami"/>
                <w:sz w:val="18"/>
                <w:szCs w:val="18"/>
              </w:rPr>
            </w:pPr>
          </w:p>
        </w:tc>
        <w:tc>
          <w:tcPr>
            <w:tcW w:w="1276" w:type="dxa"/>
            <w:vAlign w:val="center"/>
          </w:tcPr>
          <w:p w:rsidR="001F27C6" w:rsidRDefault="001F27C6" w:rsidP="00B45903">
            <w:pPr>
              <w:spacing w:beforeLines="20" w:afterLines="20"/>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1F27C6" w:rsidRDefault="001F27C6" w:rsidP="00B45903">
            <w:pPr>
              <w:spacing w:beforeLines="20" w:afterLines="20"/>
              <w:jc w:val="center"/>
              <w:rPr>
                <w:rFonts w:cs="Gautami"/>
                <w:sz w:val="18"/>
                <w:szCs w:val="18"/>
              </w:rPr>
            </w:pPr>
            <w:r w:rsidRPr="004A73C5">
              <w:rPr>
                <w:rFonts w:cs="Gautami"/>
                <w:sz w:val="18"/>
                <w:szCs w:val="18"/>
              </w:rPr>
              <w:t>Yes</w:t>
            </w:r>
          </w:p>
        </w:tc>
        <w:tc>
          <w:tcPr>
            <w:tcW w:w="2410" w:type="dxa"/>
            <w:vAlign w:val="center"/>
          </w:tcPr>
          <w:p w:rsidR="001F27C6" w:rsidRDefault="001F27C6" w:rsidP="00B45903">
            <w:pPr>
              <w:spacing w:beforeLines="20" w:afterLines="20"/>
              <w:rPr>
                <w:rFonts w:cs="Gautami"/>
                <w:sz w:val="18"/>
                <w:szCs w:val="18"/>
              </w:rPr>
            </w:pPr>
            <w:r w:rsidRPr="004A73C5">
              <w:rPr>
                <w:rFonts w:cs="Gautami"/>
                <w:sz w:val="18"/>
                <w:szCs w:val="18"/>
              </w:rPr>
              <w:t>Final Admin Closure</w:t>
            </w:r>
          </w:p>
        </w:tc>
        <w:tc>
          <w:tcPr>
            <w:tcW w:w="4253" w:type="dxa"/>
            <w:vAlign w:val="center"/>
          </w:tcPr>
          <w:p w:rsidR="001F27C6" w:rsidRDefault="001F27C6" w:rsidP="00B45903">
            <w:pPr>
              <w:spacing w:beforeLines="20" w:afterLines="20"/>
              <w:rPr>
                <w:rFonts w:cs="Gautami"/>
                <w:i/>
                <w:sz w:val="18"/>
                <w:szCs w:val="18"/>
              </w:rPr>
            </w:pPr>
            <w:r w:rsidRPr="004A73C5">
              <w:rPr>
                <w:rFonts w:cs="Gautami"/>
                <w:i/>
                <w:sz w:val="18"/>
                <w:szCs w:val="18"/>
              </w:rPr>
              <w:t>Post-implementation Review (PIR) conducted and sent to NeCTAR.</w:t>
            </w:r>
          </w:p>
          <w:p w:rsidR="001F27C6" w:rsidRDefault="001F27C6" w:rsidP="00B45903">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1F27C6" w:rsidRDefault="001F27C6" w:rsidP="00B45903">
            <w:pPr>
              <w:spacing w:beforeLines="20" w:afterLines="20"/>
              <w:rPr>
                <w:rFonts w:cs="Gautami"/>
                <w:sz w:val="18"/>
                <w:szCs w:val="18"/>
              </w:rPr>
            </w:pPr>
            <w:r w:rsidRPr="004A73C5">
              <w:rPr>
                <w:rFonts w:cs="Gautami"/>
                <w:sz w:val="18"/>
                <w:szCs w:val="18"/>
              </w:rPr>
              <w:t>30 Sep 2013</w:t>
            </w:r>
          </w:p>
        </w:tc>
        <w:tc>
          <w:tcPr>
            <w:tcW w:w="1275" w:type="dxa"/>
            <w:vAlign w:val="center"/>
          </w:tcPr>
          <w:p w:rsidR="001F27C6" w:rsidRDefault="001F27C6" w:rsidP="00B45903">
            <w:pPr>
              <w:spacing w:beforeLines="20" w:afterLines="20"/>
              <w:jc w:val="center"/>
              <w:rPr>
                <w:rFonts w:cs="Gautami"/>
                <w:sz w:val="18"/>
                <w:szCs w:val="18"/>
              </w:rPr>
            </w:pPr>
            <w:r w:rsidRPr="004A73C5">
              <w:rPr>
                <w:rFonts w:cs="Gautami"/>
                <w:sz w:val="18"/>
                <w:szCs w:val="18"/>
              </w:rPr>
              <w:t>100</w:t>
            </w:r>
          </w:p>
          <w:p w:rsidR="001F27C6" w:rsidRDefault="001F27C6" w:rsidP="00B45903">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r w:rsidR="001F27C6" w:rsidRPr="004A73C5" w:rsidTr="009E4471">
        <w:trPr>
          <w:trHeight w:val="170"/>
        </w:trPr>
        <w:tc>
          <w:tcPr>
            <w:tcW w:w="534" w:type="dxa"/>
            <w:vAlign w:val="center"/>
          </w:tcPr>
          <w:p w:rsidR="001F27C6" w:rsidRPr="004A73C5" w:rsidRDefault="001F27C6" w:rsidP="00B45903">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1F27C6" w:rsidRDefault="001F27C6" w:rsidP="00B45903">
            <w:pPr>
              <w:spacing w:beforeLines="20" w:afterLines="20"/>
              <w:jc w:val="center"/>
              <w:rPr>
                <w:rFonts w:cs="Gautami"/>
                <w:sz w:val="18"/>
                <w:szCs w:val="18"/>
              </w:rPr>
            </w:pPr>
          </w:p>
        </w:tc>
        <w:tc>
          <w:tcPr>
            <w:tcW w:w="2410" w:type="dxa"/>
            <w:vAlign w:val="center"/>
          </w:tcPr>
          <w:p w:rsidR="001F27C6" w:rsidRDefault="001F27C6" w:rsidP="00B45903">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1F27C6" w:rsidRDefault="001F27C6" w:rsidP="00B45903">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1F27C6" w:rsidRDefault="001F27C6" w:rsidP="00B45903">
            <w:pPr>
              <w:spacing w:beforeLines="20" w:afterLines="20"/>
              <w:jc w:val="center"/>
              <w:rPr>
                <w:rFonts w:cs="Gautami"/>
                <w:sz w:val="18"/>
                <w:szCs w:val="18"/>
              </w:rPr>
            </w:pPr>
          </w:p>
        </w:tc>
        <w:tc>
          <w:tcPr>
            <w:tcW w:w="1275" w:type="dxa"/>
            <w:vAlign w:val="center"/>
          </w:tcPr>
          <w:p w:rsidR="001F27C6" w:rsidRDefault="001F27C6" w:rsidP="00B45903">
            <w:pPr>
              <w:spacing w:beforeLines="20" w:afterLines="20"/>
              <w:jc w:val="center"/>
              <w:rPr>
                <w:rFonts w:cs="Gautami"/>
                <w:sz w:val="18"/>
                <w:szCs w:val="18"/>
              </w:rPr>
            </w:pPr>
          </w:p>
        </w:tc>
        <w:tc>
          <w:tcPr>
            <w:tcW w:w="745" w:type="dxa"/>
            <w:vAlign w:val="center"/>
          </w:tcPr>
          <w:p w:rsidR="001F27C6" w:rsidRDefault="001F27C6" w:rsidP="00B45903">
            <w:pPr>
              <w:spacing w:beforeLines="20" w:afterLines="20"/>
              <w:jc w:val="center"/>
              <w:rPr>
                <w:rFonts w:cs="Gautami"/>
                <w:sz w:val="18"/>
                <w:szCs w:val="18"/>
              </w:rPr>
            </w:pPr>
          </w:p>
        </w:tc>
        <w:tc>
          <w:tcPr>
            <w:tcW w:w="1098" w:type="dxa"/>
            <w:vAlign w:val="center"/>
          </w:tcPr>
          <w:p w:rsidR="001F27C6" w:rsidRDefault="001F27C6" w:rsidP="00B45903">
            <w:pPr>
              <w:spacing w:beforeLines="20" w:afterLines="20"/>
              <w:jc w:val="center"/>
              <w:rPr>
                <w:rFonts w:cs="Gautami"/>
                <w:sz w:val="18"/>
                <w:szCs w:val="18"/>
              </w:rPr>
            </w:pPr>
          </w:p>
        </w:tc>
        <w:tc>
          <w:tcPr>
            <w:tcW w:w="709" w:type="dxa"/>
            <w:vAlign w:val="center"/>
          </w:tcPr>
          <w:p w:rsidR="001F27C6" w:rsidRDefault="001F27C6" w:rsidP="00B45903">
            <w:pPr>
              <w:spacing w:beforeLines="20" w:afterLines="20"/>
              <w:jc w:val="center"/>
              <w:rPr>
                <w:rFonts w:cs="Gautami"/>
                <w:sz w:val="18"/>
                <w:szCs w:val="18"/>
              </w:rPr>
            </w:pPr>
          </w:p>
        </w:tc>
        <w:tc>
          <w:tcPr>
            <w:tcW w:w="1417" w:type="dxa"/>
            <w:vAlign w:val="center"/>
          </w:tcPr>
          <w:p w:rsidR="001F27C6" w:rsidRDefault="001F27C6" w:rsidP="00B45903">
            <w:pPr>
              <w:spacing w:beforeLines="20" w:afterLines="20"/>
              <w:jc w:val="center"/>
              <w:rPr>
                <w:rFonts w:cs="Gautami"/>
                <w:sz w:val="18"/>
                <w:szCs w:val="18"/>
              </w:rPr>
            </w:pPr>
          </w:p>
        </w:tc>
      </w:tr>
    </w:tbl>
    <w:p w:rsidR="001F27C6" w:rsidRDefault="001F27C6" w:rsidP="00BD3A33">
      <w:pPr>
        <w:spacing w:beforeLines="20" w:afterLines="20"/>
      </w:pPr>
    </w:p>
    <w:sectPr w:rsidR="001F27C6" w:rsidSect="003E45D8">
      <w:headerReference w:type="even" r:id="rId27"/>
      <w:footerReference w:type="even" r:id="rId28"/>
      <w:headerReference w:type="first" r:id="rId29"/>
      <w:footerReference w:type="first" r:id="rId30"/>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7C6" w:rsidRDefault="001F27C6" w:rsidP="00376C7F">
      <w:pPr>
        <w:spacing w:after="0" w:line="240" w:lineRule="auto"/>
      </w:pPr>
      <w:r>
        <w:separator/>
      </w:r>
    </w:p>
  </w:endnote>
  <w:endnote w:type="continuationSeparator" w:id="0">
    <w:p w:rsidR="001F27C6" w:rsidRDefault="001F27C6"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Pr="00DB2A22" w:rsidRDefault="001F27C6"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City">
      <w:smartTag w:uri="urn:schemas-microsoft-com:office:smarttags" w:element="place">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1F27C6" w:rsidRPr="00DB2A22" w:rsidRDefault="001F27C6"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Pr="00284D56" w:rsidRDefault="001F27C6"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1F27C6" w:rsidRPr="00284D56" w:rsidRDefault="001F27C6"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Pr="00284D56" w:rsidRDefault="001F27C6"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9</w:t>
    </w:r>
    <w:r w:rsidRPr="005A38D0">
      <w:rPr>
        <w:sz w:val="18"/>
        <w:szCs w:val="18"/>
      </w:rPr>
      <w:fldChar w:fldCharType="end"/>
    </w:r>
  </w:p>
  <w:p w:rsidR="001F27C6" w:rsidRPr="00284D56" w:rsidRDefault="001F27C6"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Default="001F27C6"/>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Default="001F27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7C6" w:rsidRDefault="001F27C6" w:rsidP="00376C7F">
      <w:pPr>
        <w:spacing w:after="0" w:line="240" w:lineRule="auto"/>
      </w:pPr>
      <w:r>
        <w:separator/>
      </w:r>
    </w:p>
  </w:footnote>
  <w:footnote w:type="continuationSeparator" w:id="0">
    <w:p w:rsidR="001F27C6" w:rsidRDefault="001F27C6"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Pr="00284D56" w:rsidRDefault="001F27C6">
    <w:pPr>
      <w:pStyle w:val="Header"/>
      <w:rPr>
        <w:sz w:val="18"/>
        <w:szCs w:val="18"/>
      </w:rPr>
    </w:pPr>
    <w:r w:rsidRPr="00284D56">
      <w:rPr>
        <w:sz w:val="18"/>
        <w:szCs w:val="18"/>
      </w:rPr>
      <w:t xml:space="preserve">Request for Proposal – Part </w:t>
    </w:r>
    <w:r>
      <w:rPr>
        <w:sz w:val="18"/>
        <w:szCs w:val="18"/>
      </w:rPr>
      <w:t>D – Proposal Submission</w:t>
    </w:r>
  </w:p>
  <w:p w:rsidR="001F27C6" w:rsidRPr="00284D56" w:rsidRDefault="001F27C6">
    <w:pPr>
      <w:pStyle w:val="Header"/>
      <w:pBdr>
        <w:bottom w:val="single" w:sz="8" w:space="1" w:color="808080"/>
      </w:pBdr>
      <w:rPr>
        <w:sz w:val="18"/>
        <w:szCs w:val="18"/>
      </w:rPr>
    </w:pPr>
    <w:r w:rsidRPr="00284D56">
      <w:rPr>
        <w:sz w:val="18"/>
        <w:szCs w:val="18"/>
      </w:rPr>
      <w:t>National eResearch Collaboration Tools and Resources Project</w:t>
    </w:r>
  </w:p>
  <w:p w:rsidR="001F27C6" w:rsidRDefault="001F27C6">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Default="001F27C6">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Pr="00284D56" w:rsidRDefault="001F27C6">
    <w:pPr>
      <w:pStyle w:val="Header"/>
      <w:rPr>
        <w:sz w:val="18"/>
        <w:szCs w:val="18"/>
      </w:rPr>
    </w:pPr>
    <w:r w:rsidRPr="00284D56">
      <w:rPr>
        <w:sz w:val="18"/>
        <w:szCs w:val="18"/>
      </w:rPr>
      <w:t xml:space="preserve">Request for Proposal – Part </w:t>
    </w:r>
    <w:r>
      <w:rPr>
        <w:sz w:val="18"/>
        <w:szCs w:val="18"/>
      </w:rPr>
      <w:t>D – Proposal Submission</w:t>
    </w:r>
  </w:p>
  <w:p w:rsidR="001F27C6" w:rsidRPr="00284D56" w:rsidRDefault="001F27C6">
    <w:pPr>
      <w:pStyle w:val="Header"/>
      <w:pBdr>
        <w:bottom w:val="single" w:sz="8" w:space="1" w:color="808080"/>
      </w:pBdr>
      <w:rPr>
        <w:sz w:val="18"/>
        <w:szCs w:val="18"/>
      </w:rPr>
    </w:pPr>
    <w:r w:rsidRPr="00284D56">
      <w:rPr>
        <w:sz w:val="18"/>
        <w:szCs w:val="18"/>
      </w:rPr>
      <w:t>National eResearch Collaboration Tools and Resources Project</w:t>
    </w:r>
  </w:p>
  <w:p w:rsidR="001F27C6" w:rsidRDefault="001F27C6">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Pr="00284D56" w:rsidRDefault="001F27C6">
    <w:pPr>
      <w:pStyle w:val="Header"/>
      <w:rPr>
        <w:sz w:val="18"/>
        <w:szCs w:val="18"/>
      </w:rPr>
    </w:pPr>
    <w:r w:rsidRPr="00284D56">
      <w:rPr>
        <w:sz w:val="18"/>
        <w:szCs w:val="18"/>
      </w:rPr>
      <w:t xml:space="preserve">Request for Proposal – Part </w:t>
    </w:r>
    <w:r>
      <w:rPr>
        <w:sz w:val="18"/>
        <w:szCs w:val="18"/>
      </w:rPr>
      <w:t>D – Proposal Submission</w:t>
    </w:r>
  </w:p>
  <w:p w:rsidR="001F27C6" w:rsidRPr="00284D56" w:rsidRDefault="001F27C6">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Default="001F27C6">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Default="001F27C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7C6" w:rsidRDefault="001F27C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BD7A9A34"/>
    <w:lvl w:ilvl="0">
      <w:start w:val="1"/>
      <w:numFmt w:val="decimal"/>
      <w:pStyle w:val="ListNumber3"/>
      <w:lvlText w:val="%1."/>
      <w:lvlJc w:val="left"/>
      <w:pPr>
        <w:tabs>
          <w:tab w:val="num" w:pos="926"/>
        </w:tabs>
        <w:ind w:left="926" w:hanging="360"/>
      </w:pPr>
    </w:lvl>
  </w:abstractNum>
  <w:abstractNum w:abstractNumId="1">
    <w:nsid w:val="FFFFFF7F"/>
    <w:multiLevelType w:val="singleLevel"/>
    <w:tmpl w:val="20BA09D6"/>
    <w:lvl w:ilvl="0">
      <w:start w:val="1"/>
      <w:numFmt w:val="decimal"/>
      <w:pStyle w:val="ListNumber2"/>
      <w:lvlText w:val="%1."/>
      <w:lvlJc w:val="left"/>
      <w:pPr>
        <w:tabs>
          <w:tab w:val="num" w:pos="643"/>
        </w:tabs>
        <w:ind w:left="643" w:hanging="360"/>
      </w:pPr>
    </w:lvl>
  </w:abstractNum>
  <w:abstractNum w:abstractNumId="2">
    <w:nsid w:val="FFFFFF82"/>
    <w:multiLevelType w:val="singleLevel"/>
    <w:tmpl w:val="854888D4"/>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6146215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B73E611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1C02E88"/>
    <w:multiLevelType w:val="hybridMultilevel"/>
    <w:tmpl w:val="B06A59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14F81CBD"/>
    <w:multiLevelType w:val="hybridMultilevel"/>
    <w:tmpl w:val="79CE350E"/>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2FDC4A07"/>
    <w:multiLevelType w:val="hybridMultilevel"/>
    <w:tmpl w:val="830039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5BE72AE"/>
    <w:multiLevelType w:val="hybridMultilevel"/>
    <w:tmpl w:val="4EE2AE44"/>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6">
    <w:nsid w:val="3BA61595"/>
    <w:multiLevelType w:val="multilevel"/>
    <w:tmpl w:val="9948CB8C"/>
    <w:numStyleLink w:val="Headings"/>
  </w:abstractNum>
  <w:abstractNum w:abstractNumId="27">
    <w:nsid w:val="4AC94BE8"/>
    <w:multiLevelType w:val="hybridMultilevel"/>
    <w:tmpl w:val="AA6695F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8">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2">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65553979"/>
    <w:multiLevelType w:val="hybridMultilevel"/>
    <w:tmpl w:val="526A0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6B946753"/>
    <w:multiLevelType w:val="hybridMultilevel"/>
    <w:tmpl w:val="D354F81C"/>
    <w:lvl w:ilvl="0" w:tplc="0409000F">
      <w:start w:val="1"/>
      <w:numFmt w:val="decimal"/>
      <w:lvlText w:val="%1."/>
      <w:lvlJc w:val="left"/>
      <w:pPr>
        <w:ind w:left="720" w:hanging="360"/>
      </w:pPr>
      <w:rPr>
        <w:rFonts w:cs="Times New Roman"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4"/>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25"/>
  </w:num>
  <w:num w:numId="18">
    <w:abstractNumId w:val="26"/>
  </w:num>
  <w:num w:numId="19">
    <w:abstractNumId w:val="15"/>
  </w:num>
  <w:num w:numId="20">
    <w:abstractNumId w:val="20"/>
  </w:num>
  <w:num w:numId="21">
    <w:abstractNumId w:val="30"/>
  </w:num>
  <w:num w:numId="22">
    <w:abstractNumId w:val="31"/>
  </w:num>
  <w:num w:numId="23">
    <w:abstractNumId w:val="23"/>
  </w:num>
  <w:num w:numId="24">
    <w:abstractNumId w:val="35"/>
  </w:num>
  <w:num w:numId="25">
    <w:abstractNumId w:val="34"/>
  </w:num>
  <w:num w:numId="26">
    <w:abstractNumId w:val="19"/>
  </w:num>
  <w:num w:numId="27">
    <w:abstractNumId w:val="29"/>
  </w:num>
  <w:num w:numId="28">
    <w:abstractNumId w:val="22"/>
  </w:num>
  <w:num w:numId="29">
    <w:abstractNumId w:val="18"/>
  </w:num>
  <w:num w:numId="30">
    <w:abstractNumId w:val="33"/>
  </w:num>
  <w:num w:numId="31">
    <w:abstractNumId w:val="24"/>
  </w:num>
  <w:num w:numId="32">
    <w:abstractNumId w:val="28"/>
  </w:num>
  <w:num w:numId="33">
    <w:abstractNumId w:val="36"/>
  </w:num>
  <w:num w:numId="34">
    <w:abstractNumId w:val="21"/>
  </w:num>
  <w:num w:numId="35">
    <w:abstractNumId w:val="17"/>
  </w:num>
  <w:num w:numId="36">
    <w:abstractNumId w:val="32"/>
  </w:num>
  <w:num w:numId="37">
    <w:abstractNumId w:val="27"/>
  </w:num>
  <w:num w:numId="38">
    <w:abstractNumId w:val="37"/>
  </w:num>
  <w:num w:numId="39">
    <w:abstractNumId w:val="1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doNotDisplayPageBoundaries/>
  <w:displayBackgroundShape/>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FEC"/>
    <w:rsid w:val="00046413"/>
    <w:rsid w:val="000538AE"/>
    <w:rsid w:val="000547DD"/>
    <w:rsid w:val="00055C4C"/>
    <w:rsid w:val="00056FC1"/>
    <w:rsid w:val="00061566"/>
    <w:rsid w:val="000619D3"/>
    <w:rsid w:val="00064D07"/>
    <w:rsid w:val="0006617A"/>
    <w:rsid w:val="000669DF"/>
    <w:rsid w:val="00066DE6"/>
    <w:rsid w:val="00072E73"/>
    <w:rsid w:val="0007503F"/>
    <w:rsid w:val="000758C9"/>
    <w:rsid w:val="000940F4"/>
    <w:rsid w:val="00097D72"/>
    <w:rsid w:val="000B3417"/>
    <w:rsid w:val="000B57EB"/>
    <w:rsid w:val="000C081F"/>
    <w:rsid w:val="000C0B8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30CB1"/>
    <w:rsid w:val="00131F46"/>
    <w:rsid w:val="00133972"/>
    <w:rsid w:val="001351B5"/>
    <w:rsid w:val="00143092"/>
    <w:rsid w:val="001476BE"/>
    <w:rsid w:val="00147DAB"/>
    <w:rsid w:val="00150119"/>
    <w:rsid w:val="00152739"/>
    <w:rsid w:val="0015453E"/>
    <w:rsid w:val="00154FCD"/>
    <w:rsid w:val="001572C6"/>
    <w:rsid w:val="0016396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74DF"/>
    <w:rsid w:val="001C02A6"/>
    <w:rsid w:val="001C29AA"/>
    <w:rsid w:val="001C35A9"/>
    <w:rsid w:val="001C5C0F"/>
    <w:rsid w:val="001C6938"/>
    <w:rsid w:val="001D0CB2"/>
    <w:rsid w:val="001D22B4"/>
    <w:rsid w:val="001D6072"/>
    <w:rsid w:val="001D608B"/>
    <w:rsid w:val="001D7255"/>
    <w:rsid w:val="001E0F19"/>
    <w:rsid w:val="001F09A9"/>
    <w:rsid w:val="001F0BB7"/>
    <w:rsid w:val="001F11AE"/>
    <w:rsid w:val="001F27C6"/>
    <w:rsid w:val="001F2F50"/>
    <w:rsid w:val="001F5093"/>
    <w:rsid w:val="001F7A26"/>
    <w:rsid w:val="00205779"/>
    <w:rsid w:val="0021100A"/>
    <w:rsid w:val="00217041"/>
    <w:rsid w:val="0022380D"/>
    <w:rsid w:val="002264AF"/>
    <w:rsid w:val="0022670A"/>
    <w:rsid w:val="0024210B"/>
    <w:rsid w:val="002426DD"/>
    <w:rsid w:val="0024412C"/>
    <w:rsid w:val="00250243"/>
    <w:rsid w:val="0025067F"/>
    <w:rsid w:val="00252886"/>
    <w:rsid w:val="00264053"/>
    <w:rsid w:val="0026598E"/>
    <w:rsid w:val="00267B99"/>
    <w:rsid w:val="00275B79"/>
    <w:rsid w:val="00284D56"/>
    <w:rsid w:val="00292A59"/>
    <w:rsid w:val="0029401A"/>
    <w:rsid w:val="002942A2"/>
    <w:rsid w:val="00295675"/>
    <w:rsid w:val="002A13A4"/>
    <w:rsid w:val="002A2EBF"/>
    <w:rsid w:val="002A32EB"/>
    <w:rsid w:val="002A7B97"/>
    <w:rsid w:val="002B00C9"/>
    <w:rsid w:val="002B6C2C"/>
    <w:rsid w:val="002C0110"/>
    <w:rsid w:val="002C3EF3"/>
    <w:rsid w:val="002C7136"/>
    <w:rsid w:val="002D1B3E"/>
    <w:rsid w:val="002E1951"/>
    <w:rsid w:val="002E1F54"/>
    <w:rsid w:val="002E4034"/>
    <w:rsid w:val="002E513A"/>
    <w:rsid w:val="002E7FAD"/>
    <w:rsid w:val="002F0F57"/>
    <w:rsid w:val="002F14F3"/>
    <w:rsid w:val="002F1E4B"/>
    <w:rsid w:val="002F3355"/>
    <w:rsid w:val="00301289"/>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5BD2"/>
    <w:rsid w:val="0035756B"/>
    <w:rsid w:val="003608EB"/>
    <w:rsid w:val="00362094"/>
    <w:rsid w:val="003629BC"/>
    <w:rsid w:val="00362CD9"/>
    <w:rsid w:val="00366779"/>
    <w:rsid w:val="003703A9"/>
    <w:rsid w:val="0037332B"/>
    <w:rsid w:val="00376C7F"/>
    <w:rsid w:val="00381B67"/>
    <w:rsid w:val="0038210A"/>
    <w:rsid w:val="00385030"/>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948"/>
    <w:rsid w:val="00420205"/>
    <w:rsid w:val="0042143F"/>
    <w:rsid w:val="00424471"/>
    <w:rsid w:val="00432520"/>
    <w:rsid w:val="00434E77"/>
    <w:rsid w:val="00437981"/>
    <w:rsid w:val="00437BE6"/>
    <w:rsid w:val="00437CB1"/>
    <w:rsid w:val="00437CCA"/>
    <w:rsid w:val="00440DFE"/>
    <w:rsid w:val="00450139"/>
    <w:rsid w:val="00450A6A"/>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6D34"/>
    <w:rsid w:val="004D2D1D"/>
    <w:rsid w:val="004D2FCB"/>
    <w:rsid w:val="004D4F99"/>
    <w:rsid w:val="004E1848"/>
    <w:rsid w:val="004E2228"/>
    <w:rsid w:val="004E6BE8"/>
    <w:rsid w:val="004F7EAD"/>
    <w:rsid w:val="005015D1"/>
    <w:rsid w:val="00507A0C"/>
    <w:rsid w:val="005145AD"/>
    <w:rsid w:val="005146FE"/>
    <w:rsid w:val="005168E9"/>
    <w:rsid w:val="00521A40"/>
    <w:rsid w:val="00522713"/>
    <w:rsid w:val="00523071"/>
    <w:rsid w:val="0053105D"/>
    <w:rsid w:val="00533570"/>
    <w:rsid w:val="005342E2"/>
    <w:rsid w:val="00534C0F"/>
    <w:rsid w:val="005366B0"/>
    <w:rsid w:val="00540A9D"/>
    <w:rsid w:val="00541C97"/>
    <w:rsid w:val="00545444"/>
    <w:rsid w:val="00550429"/>
    <w:rsid w:val="00552B07"/>
    <w:rsid w:val="00552CF6"/>
    <w:rsid w:val="0055393D"/>
    <w:rsid w:val="00555268"/>
    <w:rsid w:val="00556EB8"/>
    <w:rsid w:val="00557784"/>
    <w:rsid w:val="00557C4E"/>
    <w:rsid w:val="00557FD9"/>
    <w:rsid w:val="005608B4"/>
    <w:rsid w:val="00560BB4"/>
    <w:rsid w:val="00564497"/>
    <w:rsid w:val="005702BA"/>
    <w:rsid w:val="00570C9A"/>
    <w:rsid w:val="0057270B"/>
    <w:rsid w:val="00573E34"/>
    <w:rsid w:val="00576659"/>
    <w:rsid w:val="0057771F"/>
    <w:rsid w:val="0058436D"/>
    <w:rsid w:val="00591162"/>
    <w:rsid w:val="00592449"/>
    <w:rsid w:val="00592887"/>
    <w:rsid w:val="005A1105"/>
    <w:rsid w:val="005A38D0"/>
    <w:rsid w:val="005A5094"/>
    <w:rsid w:val="005B0B28"/>
    <w:rsid w:val="005B0CCB"/>
    <w:rsid w:val="005B10A3"/>
    <w:rsid w:val="005B6AB9"/>
    <w:rsid w:val="005C044B"/>
    <w:rsid w:val="005C0D58"/>
    <w:rsid w:val="005C19ED"/>
    <w:rsid w:val="005C3454"/>
    <w:rsid w:val="005D656D"/>
    <w:rsid w:val="005E1362"/>
    <w:rsid w:val="005E16AF"/>
    <w:rsid w:val="005E1B0D"/>
    <w:rsid w:val="005E3CAF"/>
    <w:rsid w:val="005E3FEF"/>
    <w:rsid w:val="00601851"/>
    <w:rsid w:val="0060269F"/>
    <w:rsid w:val="00603CD8"/>
    <w:rsid w:val="00607A63"/>
    <w:rsid w:val="006132B7"/>
    <w:rsid w:val="00627964"/>
    <w:rsid w:val="006312EC"/>
    <w:rsid w:val="00633D8B"/>
    <w:rsid w:val="00634377"/>
    <w:rsid w:val="00635A53"/>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C6716"/>
    <w:rsid w:val="006D284D"/>
    <w:rsid w:val="006D70BB"/>
    <w:rsid w:val="006E0961"/>
    <w:rsid w:val="006E1551"/>
    <w:rsid w:val="006E187B"/>
    <w:rsid w:val="006E393D"/>
    <w:rsid w:val="006F043D"/>
    <w:rsid w:val="006F144D"/>
    <w:rsid w:val="006F2151"/>
    <w:rsid w:val="0070098F"/>
    <w:rsid w:val="00700EA3"/>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0BF2"/>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C29C4"/>
    <w:rsid w:val="008C69EF"/>
    <w:rsid w:val="008C7757"/>
    <w:rsid w:val="008D0085"/>
    <w:rsid w:val="008D6891"/>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51BE2"/>
    <w:rsid w:val="00A520B2"/>
    <w:rsid w:val="00A553CE"/>
    <w:rsid w:val="00A56816"/>
    <w:rsid w:val="00A6241C"/>
    <w:rsid w:val="00A62E38"/>
    <w:rsid w:val="00A65D73"/>
    <w:rsid w:val="00A66CD1"/>
    <w:rsid w:val="00A6715F"/>
    <w:rsid w:val="00A67C42"/>
    <w:rsid w:val="00A70791"/>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1B11"/>
    <w:rsid w:val="00AF3330"/>
    <w:rsid w:val="00AF6FF8"/>
    <w:rsid w:val="00B00080"/>
    <w:rsid w:val="00B00411"/>
    <w:rsid w:val="00B021D6"/>
    <w:rsid w:val="00B03641"/>
    <w:rsid w:val="00B04E56"/>
    <w:rsid w:val="00B053CC"/>
    <w:rsid w:val="00B10CDB"/>
    <w:rsid w:val="00B15F05"/>
    <w:rsid w:val="00B232C6"/>
    <w:rsid w:val="00B356B3"/>
    <w:rsid w:val="00B36599"/>
    <w:rsid w:val="00B37C5D"/>
    <w:rsid w:val="00B404A9"/>
    <w:rsid w:val="00B4361D"/>
    <w:rsid w:val="00B45903"/>
    <w:rsid w:val="00B46CEF"/>
    <w:rsid w:val="00B608FA"/>
    <w:rsid w:val="00B6265E"/>
    <w:rsid w:val="00B6358D"/>
    <w:rsid w:val="00B7014C"/>
    <w:rsid w:val="00B72513"/>
    <w:rsid w:val="00B72807"/>
    <w:rsid w:val="00B934F9"/>
    <w:rsid w:val="00B942DD"/>
    <w:rsid w:val="00B95971"/>
    <w:rsid w:val="00BA2680"/>
    <w:rsid w:val="00BA68BF"/>
    <w:rsid w:val="00BA6B01"/>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7566"/>
    <w:rsid w:val="00C02492"/>
    <w:rsid w:val="00C02626"/>
    <w:rsid w:val="00C06EB7"/>
    <w:rsid w:val="00C143D5"/>
    <w:rsid w:val="00C1496F"/>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7749A"/>
    <w:rsid w:val="00C833CB"/>
    <w:rsid w:val="00C90F23"/>
    <w:rsid w:val="00C9253B"/>
    <w:rsid w:val="00CA3F96"/>
    <w:rsid w:val="00CA6C39"/>
    <w:rsid w:val="00CB22A2"/>
    <w:rsid w:val="00CB3492"/>
    <w:rsid w:val="00CB3735"/>
    <w:rsid w:val="00CB5D2A"/>
    <w:rsid w:val="00CB7BE4"/>
    <w:rsid w:val="00CC0DB1"/>
    <w:rsid w:val="00CC129A"/>
    <w:rsid w:val="00CC138D"/>
    <w:rsid w:val="00CC2AA7"/>
    <w:rsid w:val="00CC2D95"/>
    <w:rsid w:val="00CC2F7F"/>
    <w:rsid w:val="00CC33F5"/>
    <w:rsid w:val="00CC4BA1"/>
    <w:rsid w:val="00CC7692"/>
    <w:rsid w:val="00CD03E0"/>
    <w:rsid w:val="00CD2209"/>
    <w:rsid w:val="00CD3779"/>
    <w:rsid w:val="00CD5FA0"/>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A1D50"/>
    <w:rsid w:val="00DA1F9E"/>
    <w:rsid w:val="00DA2D37"/>
    <w:rsid w:val="00DA3A21"/>
    <w:rsid w:val="00DB2A22"/>
    <w:rsid w:val="00DB2D0F"/>
    <w:rsid w:val="00DC1CC9"/>
    <w:rsid w:val="00DC2400"/>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2698"/>
    <w:rsid w:val="00E33B0F"/>
    <w:rsid w:val="00E37012"/>
    <w:rsid w:val="00E46213"/>
    <w:rsid w:val="00E51935"/>
    <w:rsid w:val="00E614DC"/>
    <w:rsid w:val="00E6185F"/>
    <w:rsid w:val="00E62E67"/>
    <w:rsid w:val="00E63314"/>
    <w:rsid w:val="00E8502A"/>
    <w:rsid w:val="00E900CD"/>
    <w:rsid w:val="00E9541D"/>
    <w:rsid w:val="00E956E7"/>
    <w:rsid w:val="00EA3908"/>
    <w:rsid w:val="00EA50BD"/>
    <w:rsid w:val="00EA5CF6"/>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6CD7"/>
    <w:rsid w:val="00F11AFE"/>
    <w:rsid w:val="00F14A26"/>
    <w:rsid w:val="00F14DED"/>
    <w:rsid w:val="00F16C72"/>
    <w:rsid w:val="00F204DC"/>
    <w:rsid w:val="00F206B5"/>
    <w:rsid w:val="00F21047"/>
    <w:rsid w:val="00F3066A"/>
    <w:rsid w:val="00F33AE5"/>
    <w:rsid w:val="00F34E22"/>
    <w:rsid w:val="00F3736E"/>
    <w:rsid w:val="00F40A46"/>
    <w:rsid w:val="00F41331"/>
    <w:rsid w:val="00F42FC8"/>
    <w:rsid w:val="00F5064B"/>
    <w:rsid w:val="00F5785A"/>
    <w:rsid w:val="00F60ABC"/>
    <w:rsid w:val="00F61107"/>
    <w:rsid w:val="00F61390"/>
    <w:rsid w:val="00F62A19"/>
    <w:rsid w:val="00F62D1A"/>
    <w:rsid w:val="00F66EA7"/>
    <w:rsid w:val="00F677C5"/>
    <w:rsid w:val="00F72EEA"/>
    <w:rsid w:val="00F75C26"/>
    <w:rsid w:val="00F769CF"/>
    <w:rsid w:val="00F77B85"/>
    <w:rsid w:val="00F83F59"/>
    <w:rsid w:val="00F858AD"/>
    <w:rsid w:val="00F92823"/>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643"/>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643"/>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643"/>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643"/>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643"/>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643"/>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643"/>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643"/>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6"/>
      </w:numPr>
      <w:tabs>
        <w:tab w:val="left" w:pos="993"/>
      </w:tabs>
      <w:ind w:left="993" w:hanging="284"/>
    </w:pPr>
  </w:style>
  <w:style w:type="paragraph" w:styleId="ListBullet3">
    <w:name w:val="List Bullet 3"/>
    <w:basedOn w:val="ListBullet2"/>
    <w:uiPriority w:val="99"/>
    <w:rsid w:val="004636B2"/>
    <w:pPr>
      <w:numPr>
        <w:numId w:val="12"/>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3"/>
      </w:numPr>
      <w:tabs>
        <w:tab w:val="left" w:pos="709"/>
      </w:tabs>
      <w:ind w:left="709" w:firstLine="0"/>
    </w:pPr>
  </w:style>
  <w:style w:type="paragraph" w:styleId="ListNumber2">
    <w:name w:val="List Number 2"/>
    <w:basedOn w:val="ListNumber"/>
    <w:uiPriority w:val="99"/>
    <w:rsid w:val="004636B2"/>
    <w:pPr>
      <w:numPr>
        <w:numId w:val="11"/>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5"/>
      </w:numPr>
      <w:spacing w:before="20" w:after="20"/>
    </w:pPr>
  </w:style>
  <w:style w:type="paragraph" w:styleId="ListNumber3">
    <w:name w:val="List Number 3"/>
    <w:basedOn w:val="Base"/>
    <w:uiPriority w:val="99"/>
    <w:rsid w:val="004636B2"/>
    <w:pPr>
      <w:numPr>
        <w:numId w:val="10"/>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numbering" w:customStyle="1" w:styleId="Headings">
    <w:name w:val="Headings"/>
    <w:rsid w:val="00207AD3"/>
    <w:pPr>
      <w:numPr>
        <w:numId w:val="17"/>
      </w:numPr>
    </w:pPr>
  </w:style>
</w:styles>
</file>

<file path=word/webSettings.xml><?xml version="1.0" encoding="utf-8"?>
<w:webSettings xmlns:r="http://schemas.openxmlformats.org/officeDocument/2006/relationships" xmlns:w="http://schemas.openxmlformats.org/wordprocessingml/2006/main">
  <w:divs>
    <w:div w:id="508639225">
      <w:marLeft w:val="0"/>
      <w:marRight w:val="0"/>
      <w:marTop w:val="0"/>
      <w:marBottom w:val="0"/>
      <w:divBdr>
        <w:top w:val="none" w:sz="0" w:space="0" w:color="auto"/>
        <w:left w:val="none" w:sz="0" w:space="0" w:color="auto"/>
        <w:bottom w:val="none" w:sz="0" w:space="0" w:color="auto"/>
        <w:right w:val="none" w:sz="0" w:space="0" w:color="auto"/>
      </w:divBdr>
    </w:div>
    <w:div w:id="508639226">
      <w:marLeft w:val="0"/>
      <w:marRight w:val="0"/>
      <w:marTop w:val="0"/>
      <w:marBottom w:val="0"/>
      <w:divBdr>
        <w:top w:val="none" w:sz="0" w:space="0" w:color="auto"/>
        <w:left w:val="none" w:sz="0" w:space="0" w:color="auto"/>
        <w:bottom w:val="none" w:sz="0" w:space="0" w:color="auto"/>
        <w:right w:val="none" w:sz="0" w:space="0" w:color="auto"/>
      </w:divBdr>
    </w:div>
    <w:div w:id="508639227">
      <w:marLeft w:val="0"/>
      <w:marRight w:val="0"/>
      <w:marTop w:val="0"/>
      <w:marBottom w:val="0"/>
      <w:divBdr>
        <w:top w:val="none" w:sz="0" w:space="0" w:color="auto"/>
        <w:left w:val="none" w:sz="0" w:space="0" w:color="auto"/>
        <w:bottom w:val="none" w:sz="0" w:space="0" w:color="auto"/>
        <w:right w:val="none" w:sz="0" w:space="0" w:color="auto"/>
      </w:divBdr>
    </w:div>
    <w:div w:id="508639228">
      <w:marLeft w:val="0"/>
      <w:marRight w:val="0"/>
      <w:marTop w:val="0"/>
      <w:marBottom w:val="0"/>
      <w:divBdr>
        <w:top w:val="none" w:sz="0" w:space="0" w:color="auto"/>
        <w:left w:val="none" w:sz="0" w:space="0" w:color="auto"/>
        <w:bottom w:val="none" w:sz="0" w:space="0" w:color="auto"/>
        <w:right w:val="none" w:sz="0" w:space="0" w:color="auto"/>
      </w:divBdr>
    </w:div>
    <w:div w:id="508639229">
      <w:marLeft w:val="0"/>
      <w:marRight w:val="0"/>
      <w:marTop w:val="0"/>
      <w:marBottom w:val="0"/>
      <w:divBdr>
        <w:top w:val="none" w:sz="0" w:space="0" w:color="auto"/>
        <w:left w:val="none" w:sz="0" w:space="0" w:color="auto"/>
        <w:bottom w:val="none" w:sz="0" w:space="0" w:color="auto"/>
        <w:right w:val="none" w:sz="0" w:space="0" w:color="auto"/>
      </w:divBdr>
    </w:div>
    <w:div w:id="508639230">
      <w:marLeft w:val="0"/>
      <w:marRight w:val="0"/>
      <w:marTop w:val="0"/>
      <w:marBottom w:val="0"/>
      <w:divBdr>
        <w:top w:val="none" w:sz="0" w:space="0" w:color="auto"/>
        <w:left w:val="none" w:sz="0" w:space="0" w:color="auto"/>
        <w:bottom w:val="none" w:sz="0" w:space="0" w:color="auto"/>
        <w:right w:val="none" w:sz="0" w:space="0" w:color="auto"/>
      </w:divBdr>
    </w:div>
    <w:div w:id="508639231">
      <w:marLeft w:val="0"/>
      <w:marRight w:val="0"/>
      <w:marTop w:val="0"/>
      <w:marBottom w:val="0"/>
      <w:divBdr>
        <w:top w:val="none" w:sz="0" w:space="0" w:color="auto"/>
        <w:left w:val="none" w:sz="0" w:space="0" w:color="auto"/>
        <w:bottom w:val="none" w:sz="0" w:space="0" w:color="auto"/>
        <w:right w:val="none" w:sz="0" w:space="0" w:color="auto"/>
      </w:divBdr>
    </w:div>
    <w:div w:id="508639232">
      <w:marLeft w:val="0"/>
      <w:marRight w:val="0"/>
      <w:marTop w:val="0"/>
      <w:marBottom w:val="0"/>
      <w:divBdr>
        <w:top w:val="none" w:sz="0" w:space="0" w:color="auto"/>
        <w:left w:val="none" w:sz="0" w:space="0" w:color="auto"/>
        <w:bottom w:val="none" w:sz="0" w:space="0" w:color="auto"/>
        <w:right w:val="none" w:sz="0" w:space="0" w:color="auto"/>
      </w:divBdr>
    </w:div>
    <w:div w:id="508639233">
      <w:marLeft w:val="0"/>
      <w:marRight w:val="0"/>
      <w:marTop w:val="0"/>
      <w:marBottom w:val="0"/>
      <w:divBdr>
        <w:top w:val="none" w:sz="0" w:space="0" w:color="auto"/>
        <w:left w:val="none" w:sz="0" w:space="0" w:color="auto"/>
        <w:bottom w:val="none" w:sz="0" w:space="0" w:color="auto"/>
        <w:right w:val="none" w:sz="0" w:space="0" w:color="auto"/>
      </w:divBdr>
    </w:div>
    <w:div w:id="508639234">
      <w:marLeft w:val="0"/>
      <w:marRight w:val="0"/>
      <w:marTop w:val="0"/>
      <w:marBottom w:val="0"/>
      <w:divBdr>
        <w:top w:val="none" w:sz="0" w:space="0" w:color="auto"/>
        <w:left w:val="none" w:sz="0" w:space="0" w:color="auto"/>
        <w:bottom w:val="none" w:sz="0" w:space="0" w:color="auto"/>
        <w:right w:val="none" w:sz="0" w:space="0" w:color="auto"/>
      </w:divBdr>
    </w:div>
    <w:div w:id="508639235">
      <w:marLeft w:val="0"/>
      <w:marRight w:val="0"/>
      <w:marTop w:val="0"/>
      <w:marBottom w:val="0"/>
      <w:divBdr>
        <w:top w:val="none" w:sz="0" w:space="0" w:color="auto"/>
        <w:left w:val="none" w:sz="0" w:space="0" w:color="auto"/>
        <w:bottom w:val="none" w:sz="0" w:space="0" w:color="auto"/>
        <w:right w:val="none" w:sz="0" w:space="0" w:color="auto"/>
      </w:divBdr>
    </w:div>
    <w:div w:id="508639236">
      <w:marLeft w:val="0"/>
      <w:marRight w:val="0"/>
      <w:marTop w:val="0"/>
      <w:marBottom w:val="0"/>
      <w:divBdr>
        <w:top w:val="none" w:sz="0" w:space="0" w:color="auto"/>
        <w:left w:val="none" w:sz="0" w:space="0" w:color="auto"/>
        <w:bottom w:val="none" w:sz="0" w:space="0" w:color="auto"/>
        <w:right w:val="none" w:sz="0" w:space="0" w:color="auto"/>
      </w:divBdr>
    </w:div>
    <w:div w:id="508639237">
      <w:marLeft w:val="0"/>
      <w:marRight w:val="0"/>
      <w:marTop w:val="0"/>
      <w:marBottom w:val="0"/>
      <w:divBdr>
        <w:top w:val="none" w:sz="0" w:space="0" w:color="auto"/>
        <w:left w:val="none" w:sz="0" w:space="0" w:color="auto"/>
        <w:bottom w:val="none" w:sz="0" w:space="0" w:color="auto"/>
        <w:right w:val="none" w:sz="0" w:space="0" w:color="auto"/>
      </w:divBdr>
    </w:div>
    <w:div w:id="508639238">
      <w:marLeft w:val="0"/>
      <w:marRight w:val="0"/>
      <w:marTop w:val="0"/>
      <w:marBottom w:val="0"/>
      <w:divBdr>
        <w:top w:val="none" w:sz="0" w:space="0" w:color="auto"/>
        <w:left w:val="none" w:sz="0" w:space="0" w:color="auto"/>
        <w:bottom w:val="none" w:sz="0" w:space="0" w:color="auto"/>
        <w:right w:val="none" w:sz="0" w:space="0" w:color="auto"/>
      </w:divBdr>
    </w:div>
    <w:div w:id="508639239">
      <w:marLeft w:val="0"/>
      <w:marRight w:val="0"/>
      <w:marTop w:val="0"/>
      <w:marBottom w:val="0"/>
      <w:divBdr>
        <w:top w:val="none" w:sz="0" w:space="0" w:color="auto"/>
        <w:left w:val="none" w:sz="0" w:space="0" w:color="auto"/>
        <w:bottom w:val="none" w:sz="0" w:space="0" w:color="auto"/>
        <w:right w:val="none" w:sz="0" w:space="0" w:color="auto"/>
      </w:divBdr>
    </w:div>
    <w:div w:id="508639240">
      <w:marLeft w:val="0"/>
      <w:marRight w:val="0"/>
      <w:marTop w:val="0"/>
      <w:marBottom w:val="0"/>
      <w:divBdr>
        <w:top w:val="none" w:sz="0" w:space="0" w:color="auto"/>
        <w:left w:val="none" w:sz="0" w:space="0" w:color="auto"/>
        <w:bottom w:val="none" w:sz="0" w:space="0" w:color="auto"/>
        <w:right w:val="none" w:sz="0" w:space="0" w:color="auto"/>
      </w:divBdr>
    </w:div>
    <w:div w:id="508639241">
      <w:marLeft w:val="0"/>
      <w:marRight w:val="0"/>
      <w:marTop w:val="0"/>
      <w:marBottom w:val="0"/>
      <w:divBdr>
        <w:top w:val="none" w:sz="0" w:space="0" w:color="auto"/>
        <w:left w:val="none" w:sz="0" w:space="0" w:color="auto"/>
        <w:bottom w:val="none" w:sz="0" w:space="0" w:color="auto"/>
        <w:right w:val="none" w:sz="0" w:space="0" w:color="auto"/>
      </w:divBdr>
    </w:div>
    <w:div w:id="508639242">
      <w:marLeft w:val="0"/>
      <w:marRight w:val="0"/>
      <w:marTop w:val="0"/>
      <w:marBottom w:val="0"/>
      <w:divBdr>
        <w:top w:val="none" w:sz="0" w:space="0" w:color="auto"/>
        <w:left w:val="none" w:sz="0" w:space="0" w:color="auto"/>
        <w:bottom w:val="none" w:sz="0" w:space="0" w:color="auto"/>
        <w:right w:val="none" w:sz="0" w:space="0" w:color="auto"/>
      </w:divBdr>
    </w:div>
    <w:div w:id="508639243">
      <w:marLeft w:val="0"/>
      <w:marRight w:val="0"/>
      <w:marTop w:val="0"/>
      <w:marBottom w:val="0"/>
      <w:divBdr>
        <w:top w:val="none" w:sz="0" w:space="0" w:color="auto"/>
        <w:left w:val="none" w:sz="0" w:space="0" w:color="auto"/>
        <w:bottom w:val="none" w:sz="0" w:space="0" w:color="auto"/>
        <w:right w:val="none" w:sz="0" w:space="0" w:color="auto"/>
      </w:divBdr>
    </w:div>
    <w:div w:id="508639244">
      <w:marLeft w:val="0"/>
      <w:marRight w:val="0"/>
      <w:marTop w:val="0"/>
      <w:marBottom w:val="0"/>
      <w:divBdr>
        <w:top w:val="none" w:sz="0" w:space="0" w:color="auto"/>
        <w:left w:val="none" w:sz="0" w:space="0" w:color="auto"/>
        <w:bottom w:val="none" w:sz="0" w:space="0" w:color="auto"/>
        <w:right w:val="none" w:sz="0" w:space="0" w:color="auto"/>
      </w:divBdr>
    </w:div>
    <w:div w:id="508639245">
      <w:marLeft w:val="0"/>
      <w:marRight w:val="0"/>
      <w:marTop w:val="0"/>
      <w:marBottom w:val="0"/>
      <w:divBdr>
        <w:top w:val="none" w:sz="0" w:space="0" w:color="auto"/>
        <w:left w:val="none" w:sz="0" w:space="0" w:color="auto"/>
        <w:bottom w:val="none" w:sz="0" w:space="0" w:color="auto"/>
        <w:right w:val="none" w:sz="0" w:space="0" w:color="auto"/>
      </w:divBdr>
    </w:div>
    <w:div w:id="508639246">
      <w:marLeft w:val="0"/>
      <w:marRight w:val="0"/>
      <w:marTop w:val="0"/>
      <w:marBottom w:val="0"/>
      <w:divBdr>
        <w:top w:val="none" w:sz="0" w:space="0" w:color="auto"/>
        <w:left w:val="none" w:sz="0" w:space="0" w:color="auto"/>
        <w:bottom w:val="none" w:sz="0" w:space="0" w:color="auto"/>
        <w:right w:val="none" w:sz="0" w:space="0" w:color="auto"/>
      </w:divBdr>
    </w:div>
    <w:div w:id="508639247">
      <w:marLeft w:val="0"/>
      <w:marRight w:val="0"/>
      <w:marTop w:val="0"/>
      <w:marBottom w:val="0"/>
      <w:divBdr>
        <w:top w:val="none" w:sz="0" w:space="0" w:color="auto"/>
        <w:left w:val="none" w:sz="0" w:space="0" w:color="auto"/>
        <w:bottom w:val="none" w:sz="0" w:space="0" w:color="auto"/>
        <w:right w:val="none" w:sz="0" w:space="0" w:color="auto"/>
      </w:divBdr>
    </w:div>
    <w:div w:id="508639248">
      <w:marLeft w:val="0"/>
      <w:marRight w:val="0"/>
      <w:marTop w:val="0"/>
      <w:marBottom w:val="0"/>
      <w:divBdr>
        <w:top w:val="none" w:sz="0" w:space="0" w:color="auto"/>
        <w:left w:val="none" w:sz="0" w:space="0" w:color="auto"/>
        <w:bottom w:val="none" w:sz="0" w:space="0" w:color="auto"/>
        <w:right w:val="none" w:sz="0" w:space="0" w:color="auto"/>
      </w:divBdr>
    </w:div>
    <w:div w:id="508639249">
      <w:marLeft w:val="0"/>
      <w:marRight w:val="0"/>
      <w:marTop w:val="0"/>
      <w:marBottom w:val="0"/>
      <w:divBdr>
        <w:top w:val="none" w:sz="0" w:space="0" w:color="auto"/>
        <w:left w:val="none" w:sz="0" w:space="0" w:color="auto"/>
        <w:bottom w:val="none" w:sz="0" w:space="0" w:color="auto"/>
        <w:right w:val="none" w:sz="0" w:space="0" w:color="auto"/>
      </w:divBdr>
    </w:div>
    <w:div w:id="508639250">
      <w:marLeft w:val="0"/>
      <w:marRight w:val="0"/>
      <w:marTop w:val="0"/>
      <w:marBottom w:val="0"/>
      <w:divBdr>
        <w:top w:val="none" w:sz="0" w:space="0" w:color="auto"/>
        <w:left w:val="none" w:sz="0" w:space="0" w:color="auto"/>
        <w:bottom w:val="none" w:sz="0" w:space="0" w:color="auto"/>
        <w:right w:val="none" w:sz="0" w:space="0" w:color="auto"/>
      </w:divBdr>
    </w:div>
    <w:div w:id="508639251">
      <w:marLeft w:val="0"/>
      <w:marRight w:val="0"/>
      <w:marTop w:val="0"/>
      <w:marBottom w:val="0"/>
      <w:divBdr>
        <w:top w:val="none" w:sz="0" w:space="0" w:color="auto"/>
        <w:left w:val="none" w:sz="0" w:space="0" w:color="auto"/>
        <w:bottom w:val="none" w:sz="0" w:space="0" w:color="auto"/>
        <w:right w:val="none" w:sz="0" w:space="0" w:color="auto"/>
      </w:divBdr>
    </w:div>
    <w:div w:id="508639252">
      <w:marLeft w:val="0"/>
      <w:marRight w:val="0"/>
      <w:marTop w:val="0"/>
      <w:marBottom w:val="0"/>
      <w:divBdr>
        <w:top w:val="none" w:sz="0" w:space="0" w:color="auto"/>
        <w:left w:val="none" w:sz="0" w:space="0" w:color="auto"/>
        <w:bottom w:val="none" w:sz="0" w:space="0" w:color="auto"/>
        <w:right w:val="none" w:sz="0" w:space="0" w:color="auto"/>
      </w:divBdr>
    </w:div>
    <w:div w:id="508639253">
      <w:marLeft w:val="0"/>
      <w:marRight w:val="0"/>
      <w:marTop w:val="0"/>
      <w:marBottom w:val="0"/>
      <w:divBdr>
        <w:top w:val="none" w:sz="0" w:space="0" w:color="auto"/>
        <w:left w:val="none" w:sz="0" w:space="0" w:color="auto"/>
        <w:bottom w:val="none" w:sz="0" w:space="0" w:color="auto"/>
        <w:right w:val="none" w:sz="0" w:space="0" w:color="auto"/>
      </w:divBdr>
    </w:div>
    <w:div w:id="508639254">
      <w:marLeft w:val="0"/>
      <w:marRight w:val="0"/>
      <w:marTop w:val="0"/>
      <w:marBottom w:val="0"/>
      <w:divBdr>
        <w:top w:val="none" w:sz="0" w:space="0" w:color="auto"/>
        <w:left w:val="none" w:sz="0" w:space="0" w:color="auto"/>
        <w:bottom w:val="none" w:sz="0" w:space="0" w:color="auto"/>
        <w:right w:val="none" w:sz="0" w:space="0" w:color="auto"/>
      </w:divBdr>
    </w:div>
    <w:div w:id="508639255">
      <w:marLeft w:val="0"/>
      <w:marRight w:val="0"/>
      <w:marTop w:val="0"/>
      <w:marBottom w:val="0"/>
      <w:divBdr>
        <w:top w:val="none" w:sz="0" w:space="0" w:color="auto"/>
        <w:left w:val="none" w:sz="0" w:space="0" w:color="auto"/>
        <w:bottom w:val="none" w:sz="0" w:space="0" w:color="auto"/>
        <w:right w:val="none" w:sz="0" w:space="0" w:color="auto"/>
      </w:divBdr>
    </w:div>
    <w:div w:id="508639256">
      <w:marLeft w:val="0"/>
      <w:marRight w:val="0"/>
      <w:marTop w:val="0"/>
      <w:marBottom w:val="0"/>
      <w:divBdr>
        <w:top w:val="none" w:sz="0" w:space="0" w:color="auto"/>
        <w:left w:val="none" w:sz="0" w:space="0" w:color="auto"/>
        <w:bottom w:val="none" w:sz="0" w:space="0" w:color="auto"/>
        <w:right w:val="none" w:sz="0" w:space="0" w:color="auto"/>
      </w:divBdr>
    </w:div>
    <w:div w:id="508639257">
      <w:marLeft w:val="0"/>
      <w:marRight w:val="0"/>
      <w:marTop w:val="0"/>
      <w:marBottom w:val="0"/>
      <w:divBdr>
        <w:top w:val="none" w:sz="0" w:space="0" w:color="auto"/>
        <w:left w:val="none" w:sz="0" w:space="0" w:color="auto"/>
        <w:bottom w:val="none" w:sz="0" w:space="0" w:color="auto"/>
        <w:right w:val="none" w:sz="0" w:space="0" w:color="auto"/>
      </w:divBdr>
    </w:div>
    <w:div w:id="508639258">
      <w:marLeft w:val="0"/>
      <w:marRight w:val="0"/>
      <w:marTop w:val="0"/>
      <w:marBottom w:val="0"/>
      <w:divBdr>
        <w:top w:val="none" w:sz="0" w:space="0" w:color="auto"/>
        <w:left w:val="none" w:sz="0" w:space="0" w:color="auto"/>
        <w:bottom w:val="none" w:sz="0" w:space="0" w:color="auto"/>
        <w:right w:val="none" w:sz="0" w:space="0" w:color="auto"/>
      </w:divBdr>
    </w:div>
    <w:div w:id="508639259">
      <w:marLeft w:val="0"/>
      <w:marRight w:val="0"/>
      <w:marTop w:val="0"/>
      <w:marBottom w:val="0"/>
      <w:divBdr>
        <w:top w:val="none" w:sz="0" w:space="0" w:color="auto"/>
        <w:left w:val="none" w:sz="0" w:space="0" w:color="auto"/>
        <w:bottom w:val="none" w:sz="0" w:space="0" w:color="auto"/>
        <w:right w:val="none" w:sz="0" w:space="0" w:color="auto"/>
      </w:divBdr>
    </w:div>
    <w:div w:id="508639260">
      <w:marLeft w:val="0"/>
      <w:marRight w:val="0"/>
      <w:marTop w:val="0"/>
      <w:marBottom w:val="0"/>
      <w:divBdr>
        <w:top w:val="none" w:sz="0" w:space="0" w:color="auto"/>
        <w:left w:val="none" w:sz="0" w:space="0" w:color="auto"/>
        <w:bottom w:val="none" w:sz="0" w:space="0" w:color="auto"/>
        <w:right w:val="none" w:sz="0" w:space="0" w:color="auto"/>
      </w:divBdr>
    </w:div>
    <w:div w:id="508639261">
      <w:marLeft w:val="0"/>
      <w:marRight w:val="0"/>
      <w:marTop w:val="0"/>
      <w:marBottom w:val="0"/>
      <w:divBdr>
        <w:top w:val="none" w:sz="0" w:space="0" w:color="auto"/>
        <w:left w:val="none" w:sz="0" w:space="0" w:color="auto"/>
        <w:bottom w:val="none" w:sz="0" w:space="0" w:color="auto"/>
        <w:right w:val="none" w:sz="0" w:space="0" w:color="auto"/>
      </w:divBdr>
    </w:div>
    <w:div w:id="508639262">
      <w:marLeft w:val="0"/>
      <w:marRight w:val="0"/>
      <w:marTop w:val="0"/>
      <w:marBottom w:val="0"/>
      <w:divBdr>
        <w:top w:val="none" w:sz="0" w:space="0" w:color="auto"/>
        <w:left w:val="none" w:sz="0" w:space="0" w:color="auto"/>
        <w:bottom w:val="none" w:sz="0" w:space="0" w:color="auto"/>
        <w:right w:val="none" w:sz="0" w:space="0" w:color="auto"/>
      </w:divBdr>
    </w:div>
    <w:div w:id="508639263">
      <w:marLeft w:val="0"/>
      <w:marRight w:val="0"/>
      <w:marTop w:val="0"/>
      <w:marBottom w:val="0"/>
      <w:divBdr>
        <w:top w:val="none" w:sz="0" w:space="0" w:color="auto"/>
        <w:left w:val="none" w:sz="0" w:space="0" w:color="auto"/>
        <w:bottom w:val="none" w:sz="0" w:space="0" w:color="auto"/>
        <w:right w:val="none" w:sz="0" w:space="0" w:color="auto"/>
      </w:divBdr>
    </w:div>
    <w:div w:id="508639264">
      <w:marLeft w:val="0"/>
      <w:marRight w:val="0"/>
      <w:marTop w:val="0"/>
      <w:marBottom w:val="0"/>
      <w:divBdr>
        <w:top w:val="none" w:sz="0" w:space="0" w:color="auto"/>
        <w:left w:val="none" w:sz="0" w:space="0" w:color="auto"/>
        <w:bottom w:val="none" w:sz="0" w:space="0" w:color="auto"/>
        <w:right w:val="none" w:sz="0" w:space="0" w:color="auto"/>
      </w:divBdr>
    </w:div>
    <w:div w:id="508639265">
      <w:marLeft w:val="0"/>
      <w:marRight w:val="0"/>
      <w:marTop w:val="0"/>
      <w:marBottom w:val="0"/>
      <w:divBdr>
        <w:top w:val="none" w:sz="0" w:space="0" w:color="auto"/>
        <w:left w:val="none" w:sz="0" w:space="0" w:color="auto"/>
        <w:bottom w:val="none" w:sz="0" w:space="0" w:color="auto"/>
        <w:right w:val="none" w:sz="0" w:space="0" w:color="auto"/>
      </w:divBdr>
    </w:div>
    <w:div w:id="508639266">
      <w:marLeft w:val="0"/>
      <w:marRight w:val="0"/>
      <w:marTop w:val="0"/>
      <w:marBottom w:val="0"/>
      <w:divBdr>
        <w:top w:val="none" w:sz="0" w:space="0" w:color="auto"/>
        <w:left w:val="none" w:sz="0" w:space="0" w:color="auto"/>
        <w:bottom w:val="none" w:sz="0" w:space="0" w:color="auto"/>
        <w:right w:val="none" w:sz="0" w:space="0" w:color="auto"/>
      </w:divBdr>
    </w:div>
    <w:div w:id="508639267">
      <w:marLeft w:val="0"/>
      <w:marRight w:val="0"/>
      <w:marTop w:val="0"/>
      <w:marBottom w:val="0"/>
      <w:divBdr>
        <w:top w:val="none" w:sz="0" w:space="0" w:color="auto"/>
        <w:left w:val="none" w:sz="0" w:space="0" w:color="auto"/>
        <w:bottom w:val="none" w:sz="0" w:space="0" w:color="auto"/>
        <w:right w:val="none" w:sz="0" w:space="0" w:color="auto"/>
      </w:divBdr>
    </w:div>
    <w:div w:id="508639268">
      <w:marLeft w:val="0"/>
      <w:marRight w:val="0"/>
      <w:marTop w:val="0"/>
      <w:marBottom w:val="0"/>
      <w:divBdr>
        <w:top w:val="none" w:sz="0" w:space="0" w:color="auto"/>
        <w:left w:val="none" w:sz="0" w:space="0" w:color="auto"/>
        <w:bottom w:val="none" w:sz="0" w:space="0" w:color="auto"/>
        <w:right w:val="none" w:sz="0" w:space="0" w:color="auto"/>
      </w:divBdr>
    </w:div>
    <w:div w:id="508639269">
      <w:marLeft w:val="0"/>
      <w:marRight w:val="0"/>
      <w:marTop w:val="0"/>
      <w:marBottom w:val="0"/>
      <w:divBdr>
        <w:top w:val="none" w:sz="0" w:space="0" w:color="auto"/>
        <w:left w:val="none" w:sz="0" w:space="0" w:color="auto"/>
        <w:bottom w:val="none" w:sz="0" w:space="0" w:color="auto"/>
        <w:right w:val="none" w:sz="0" w:space="0" w:color="auto"/>
      </w:divBdr>
    </w:div>
    <w:div w:id="508639270">
      <w:marLeft w:val="0"/>
      <w:marRight w:val="0"/>
      <w:marTop w:val="0"/>
      <w:marBottom w:val="0"/>
      <w:divBdr>
        <w:top w:val="none" w:sz="0" w:space="0" w:color="auto"/>
        <w:left w:val="none" w:sz="0" w:space="0" w:color="auto"/>
        <w:bottom w:val="none" w:sz="0" w:space="0" w:color="auto"/>
        <w:right w:val="none" w:sz="0" w:space="0" w:color="auto"/>
      </w:divBdr>
    </w:div>
    <w:div w:id="508639271">
      <w:marLeft w:val="0"/>
      <w:marRight w:val="0"/>
      <w:marTop w:val="0"/>
      <w:marBottom w:val="0"/>
      <w:divBdr>
        <w:top w:val="none" w:sz="0" w:space="0" w:color="auto"/>
        <w:left w:val="none" w:sz="0" w:space="0" w:color="auto"/>
        <w:bottom w:val="none" w:sz="0" w:space="0" w:color="auto"/>
        <w:right w:val="none" w:sz="0" w:space="0" w:color="auto"/>
      </w:divBdr>
    </w:div>
    <w:div w:id="508639272">
      <w:marLeft w:val="0"/>
      <w:marRight w:val="0"/>
      <w:marTop w:val="0"/>
      <w:marBottom w:val="0"/>
      <w:divBdr>
        <w:top w:val="none" w:sz="0" w:space="0" w:color="auto"/>
        <w:left w:val="none" w:sz="0" w:space="0" w:color="auto"/>
        <w:bottom w:val="none" w:sz="0" w:space="0" w:color="auto"/>
        <w:right w:val="none" w:sz="0" w:space="0" w:color="auto"/>
      </w:divBdr>
    </w:div>
    <w:div w:id="508639273">
      <w:marLeft w:val="0"/>
      <w:marRight w:val="0"/>
      <w:marTop w:val="0"/>
      <w:marBottom w:val="0"/>
      <w:divBdr>
        <w:top w:val="none" w:sz="0" w:space="0" w:color="auto"/>
        <w:left w:val="none" w:sz="0" w:space="0" w:color="auto"/>
        <w:bottom w:val="none" w:sz="0" w:space="0" w:color="auto"/>
        <w:right w:val="none" w:sz="0" w:space="0" w:color="auto"/>
      </w:divBdr>
    </w:div>
    <w:div w:id="508639274">
      <w:marLeft w:val="0"/>
      <w:marRight w:val="0"/>
      <w:marTop w:val="0"/>
      <w:marBottom w:val="0"/>
      <w:divBdr>
        <w:top w:val="none" w:sz="0" w:space="0" w:color="auto"/>
        <w:left w:val="none" w:sz="0" w:space="0" w:color="auto"/>
        <w:bottom w:val="none" w:sz="0" w:space="0" w:color="auto"/>
        <w:right w:val="none" w:sz="0" w:space="0" w:color="auto"/>
      </w:divBdr>
    </w:div>
    <w:div w:id="508639275">
      <w:marLeft w:val="0"/>
      <w:marRight w:val="0"/>
      <w:marTop w:val="0"/>
      <w:marBottom w:val="0"/>
      <w:divBdr>
        <w:top w:val="none" w:sz="0" w:space="0" w:color="auto"/>
        <w:left w:val="none" w:sz="0" w:space="0" w:color="auto"/>
        <w:bottom w:val="none" w:sz="0" w:space="0" w:color="auto"/>
        <w:right w:val="none" w:sz="0" w:space="0" w:color="auto"/>
      </w:divBdr>
    </w:div>
    <w:div w:id="508639276">
      <w:marLeft w:val="0"/>
      <w:marRight w:val="0"/>
      <w:marTop w:val="0"/>
      <w:marBottom w:val="0"/>
      <w:divBdr>
        <w:top w:val="none" w:sz="0" w:space="0" w:color="auto"/>
        <w:left w:val="none" w:sz="0" w:space="0" w:color="auto"/>
        <w:bottom w:val="none" w:sz="0" w:space="0" w:color="auto"/>
        <w:right w:val="none" w:sz="0" w:space="0" w:color="auto"/>
      </w:divBdr>
    </w:div>
    <w:div w:id="508639277">
      <w:marLeft w:val="0"/>
      <w:marRight w:val="0"/>
      <w:marTop w:val="0"/>
      <w:marBottom w:val="0"/>
      <w:divBdr>
        <w:top w:val="none" w:sz="0" w:space="0" w:color="auto"/>
        <w:left w:val="none" w:sz="0" w:space="0" w:color="auto"/>
        <w:bottom w:val="none" w:sz="0" w:space="0" w:color="auto"/>
        <w:right w:val="none" w:sz="0" w:space="0" w:color="auto"/>
      </w:divBdr>
    </w:div>
    <w:div w:id="508639278">
      <w:marLeft w:val="0"/>
      <w:marRight w:val="0"/>
      <w:marTop w:val="0"/>
      <w:marBottom w:val="0"/>
      <w:divBdr>
        <w:top w:val="none" w:sz="0" w:space="0" w:color="auto"/>
        <w:left w:val="none" w:sz="0" w:space="0" w:color="auto"/>
        <w:bottom w:val="none" w:sz="0" w:space="0" w:color="auto"/>
        <w:right w:val="none" w:sz="0" w:space="0" w:color="auto"/>
      </w:divBdr>
    </w:div>
    <w:div w:id="508639279">
      <w:marLeft w:val="0"/>
      <w:marRight w:val="0"/>
      <w:marTop w:val="0"/>
      <w:marBottom w:val="0"/>
      <w:divBdr>
        <w:top w:val="none" w:sz="0" w:space="0" w:color="auto"/>
        <w:left w:val="none" w:sz="0" w:space="0" w:color="auto"/>
        <w:bottom w:val="none" w:sz="0" w:space="0" w:color="auto"/>
        <w:right w:val="none" w:sz="0" w:space="0" w:color="auto"/>
      </w:divBdr>
    </w:div>
    <w:div w:id="508639280">
      <w:marLeft w:val="0"/>
      <w:marRight w:val="0"/>
      <w:marTop w:val="0"/>
      <w:marBottom w:val="0"/>
      <w:divBdr>
        <w:top w:val="none" w:sz="0" w:space="0" w:color="auto"/>
        <w:left w:val="none" w:sz="0" w:space="0" w:color="auto"/>
        <w:bottom w:val="none" w:sz="0" w:space="0" w:color="auto"/>
        <w:right w:val="none" w:sz="0" w:space="0" w:color="auto"/>
      </w:divBdr>
    </w:div>
    <w:div w:id="508639281">
      <w:marLeft w:val="0"/>
      <w:marRight w:val="0"/>
      <w:marTop w:val="0"/>
      <w:marBottom w:val="0"/>
      <w:divBdr>
        <w:top w:val="none" w:sz="0" w:space="0" w:color="auto"/>
        <w:left w:val="none" w:sz="0" w:space="0" w:color="auto"/>
        <w:bottom w:val="none" w:sz="0" w:space="0" w:color="auto"/>
        <w:right w:val="none" w:sz="0" w:space="0" w:color="auto"/>
      </w:divBdr>
    </w:div>
    <w:div w:id="508639282">
      <w:marLeft w:val="0"/>
      <w:marRight w:val="0"/>
      <w:marTop w:val="0"/>
      <w:marBottom w:val="0"/>
      <w:divBdr>
        <w:top w:val="none" w:sz="0" w:space="0" w:color="auto"/>
        <w:left w:val="none" w:sz="0" w:space="0" w:color="auto"/>
        <w:bottom w:val="none" w:sz="0" w:space="0" w:color="auto"/>
        <w:right w:val="none" w:sz="0" w:space="0" w:color="auto"/>
      </w:divBdr>
    </w:div>
    <w:div w:id="508639283">
      <w:marLeft w:val="0"/>
      <w:marRight w:val="0"/>
      <w:marTop w:val="0"/>
      <w:marBottom w:val="0"/>
      <w:divBdr>
        <w:top w:val="none" w:sz="0" w:space="0" w:color="auto"/>
        <w:left w:val="none" w:sz="0" w:space="0" w:color="auto"/>
        <w:bottom w:val="none" w:sz="0" w:space="0" w:color="auto"/>
        <w:right w:val="none" w:sz="0" w:space="0" w:color="auto"/>
      </w:divBdr>
    </w:div>
    <w:div w:id="508639284">
      <w:marLeft w:val="0"/>
      <w:marRight w:val="0"/>
      <w:marTop w:val="0"/>
      <w:marBottom w:val="0"/>
      <w:divBdr>
        <w:top w:val="none" w:sz="0" w:space="0" w:color="auto"/>
        <w:left w:val="none" w:sz="0" w:space="0" w:color="auto"/>
        <w:bottom w:val="none" w:sz="0" w:space="0" w:color="auto"/>
        <w:right w:val="none" w:sz="0" w:space="0" w:color="auto"/>
      </w:divBdr>
    </w:div>
    <w:div w:id="508639285">
      <w:marLeft w:val="0"/>
      <w:marRight w:val="0"/>
      <w:marTop w:val="0"/>
      <w:marBottom w:val="0"/>
      <w:divBdr>
        <w:top w:val="none" w:sz="0" w:space="0" w:color="auto"/>
        <w:left w:val="none" w:sz="0" w:space="0" w:color="auto"/>
        <w:bottom w:val="none" w:sz="0" w:space="0" w:color="auto"/>
        <w:right w:val="none" w:sz="0" w:space="0" w:color="auto"/>
      </w:divBdr>
    </w:div>
    <w:div w:id="508639286">
      <w:marLeft w:val="0"/>
      <w:marRight w:val="0"/>
      <w:marTop w:val="0"/>
      <w:marBottom w:val="0"/>
      <w:divBdr>
        <w:top w:val="none" w:sz="0" w:space="0" w:color="auto"/>
        <w:left w:val="none" w:sz="0" w:space="0" w:color="auto"/>
        <w:bottom w:val="none" w:sz="0" w:space="0" w:color="auto"/>
        <w:right w:val="none" w:sz="0" w:space="0" w:color="auto"/>
      </w:divBdr>
    </w:div>
    <w:div w:id="508639287">
      <w:marLeft w:val="0"/>
      <w:marRight w:val="0"/>
      <w:marTop w:val="0"/>
      <w:marBottom w:val="0"/>
      <w:divBdr>
        <w:top w:val="none" w:sz="0" w:space="0" w:color="auto"/>
        <w:left w:val="none" w:sz="0" w:space="0" w:color="auto"/>
        <w:bottom w:val="none" w:sz="0" w:space="0" w:color="auto"/>
        <w:right w:val="none" w:sz="0" w:space="0" w:color="auto"/>
      </w:divBdr>
    </w:div>
    <w:div w:id="50863928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www.obiba.org"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hyperlink" Target="http://www.datashaper.org"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yperlink" Target="http://www.innovation.gov.au/Science/ResearchInfrastructure/Pages/default.aspx" TargetMode="External"/><Relationship Id="rId27" Type="http://schemas.openxmlformats.org/officeDocument/2006/relationships/header" Target="header6.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418</TotalTime>
  <Pages>29</Pages>
  <Words>7781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18</cp:revision>
  <cp:lastPrinted>2011-10-16T01:29:00Z</cp:lastPrinted>
  <dcterms:created xsi:type="dcterms:W3CDTF">2011-10-13T08:46:00Z</dcterms:created>
  <dcterms:modified xsi:type="dcterms:W3CDTF">2011-10-17T08:41:00Z</dcterms:modified>
</cp:coreProperties>
</file>